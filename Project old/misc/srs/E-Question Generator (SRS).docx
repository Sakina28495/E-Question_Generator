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6F6" w:rsidRDefault="00D166F6">
      <w:pPr>
        <w:spacing w:line="200" w:lineRule="exact"/>
      </w:pPr>
      <w:bookmarkStart w:id="0" w:name="_Hlk484764071"/>
      <w:bookmarkEnd w:id="0"/>
    </w:p>
    <w:p w:rsidR="00D166F6" w:rsidRDefault="00D166F6">
      <w:pPr>
        <w:spacing w:line="200" w:lineRule="exact"/>
      </w:pPr>
    </w:p>
    <w:p w:rsidR="00D166F6" w:rsidRDefault="00D166F6">
      <w:pPr>
        <w:spacing w:before="5" w:line="200" w:lineRule="exact"/>
      </w:pPr>
    </w:p>
    <w:p w:rsidR="00D166F6" w:rsidRDefault="00D53261">
      <w:pPr>
        <w:spacing w:before="24"/>
        <w:ind w:left="3074" w:right="3020"/>
        <w:jc w:val="center"/>
        <w:rPr>
          <w:sz w:val="28"/>
          <w:szCs w:val="28"/>
        </w:rPr>
      </w:pPr>
      <w:r>
        <w:rPr>
          <w:b/>
          <w:sz w:val="28"/>
          <w:szCs w:val="28"/>
        </w:rPr>
        <w:t>A PROJECT REPORT ON</w:t>
      </w:r>
    </w:p>
    <w:p w:rsidR="00D166F6" w:rsidRDefault="00295A3C">
      <w:pPr>
        <w:spacing w:before="8" w:line="300" w:lineRule="exact"/>
        <w:ind w:left="134" w:right="75"/>
        <w:jc w:val="center"/>
        <w:rPr>
          <w:sz w:val="28"/>
          <w:szCs w:val="28"/>
        </w:rPr>
      </w:pPr>
      <w:r>
        <w:rPr>
          <w:b/>
          <w:color w:val="1F487C"/>
          <w:position w:val="-1"/>
          <w:sz w:val="28"/>
          <w:szCs w:val="28"/>
          <w:u w:val="single" w:color="1F487C"/>
        </w:rPr>
        <w:t xml:space="preserve">E-QUESTION GENERATOR AND ONLINE TEST </w:t>
      </w:r>
    </w:p>
    <w:p w:rsidR="00D166F6" w:rsidRDefault="00D166F6">
      <w:pPr>
        <w:spacing w:line="200" w:lineRule="exact"/>
      </w:pPr>
    </w:p>
    <w:p w:rsidR="00D166F6" w:rsidRDefault="00D166F6">
      <w:pPr>
        <w:spacing w:before="17" w:line="240" w:lineRule="exact"/>
        <w:rPr>
          <w:sz w:val="24"/>
          <w:szCs w:val="24"/>
        </w:rPr>
      </w:pPr>
    </w:p>
    <w:p w:rsidR="00D166F6" w:rsidRDefault="00D53261">
      <w:pPr>
        <w:spacing w:before="29"/>
        <w:ind w:left="1802" w:right="1922"/>
        <w:jc w:val="center"/>
        <w:rPr>
          <w:sz w:val="24"/>
          <w:szCs w:val="24"/>
        </w:rPr>
      </w:pPr>
      <w:r>
        <w:rPr>
          <w:b/>
          <w:sz w:val="24"/>
          <w:szCs w:val="24"/>
        </w:rPr>
        <w:t>MASTERS OF COMPUTER APPLICATIONS (MCA)</w:t>
      </w:r>
    </w:p>
    <w:p w:rsidR="00D166F6" w:rsidRDefault="00D166F6">
      <w:pPr>
        <w:spacing w:before="16" w:line="240" w:lineRule="exact"/>
        <w:rPr>
          <w:sz w:val="24"/>
          <w:szCs w:val="24"/>
        </w:rPr>
      </w:pPr>
    </w:p>
    <w:p w:rsidR="00D166F6" w:rsidRDefault="00D53261">
      <w:pPr>
        <w:ind w:left="4435" w:right="4697"/>
        <w:jc w:val="center"/>
      </w:pPr>
      <w:r>
        <w:rPr>
          <w:b/>
        </w:rPr>
        <w:t>OF</w:t>
      </w:r>
    </w:p>
    <w:p w:rsidR="00867DDC" w:rsidRDefault="00867DDC">
      <w:pPr>
        <w:spacing w:before="10" w:line="240" w:lineRule="exact"/>
        <w:rPr>
          <w:sz w:val="24"/>
          <w:szCs w:val="24"/>
        </w:rPr>
      </w:pPr>
    </w:p>
    <w:p w:rsidR="00D166F6" w:rsidRDefault="00295A3C">
      <w:pPr>
        <w:ind w:left="2990" w:right="2921"/>
        <w:jc w:val="center"/>
        <w:rPr>
          <w:b/>
        </w:rPr>
      </w:pPr>
      <w:r>
        <w:rPr>
          <w:b/>
        </w:rPr>
        <w:t>CHRIST UNIVERSITY</w:t>
      </w:r>
      <w:r w:rsidR="00D53261">
        <w:rPr>
          <w:b/>
        </w:rPr>
        <w:t>, BENGALURU</w:t>
      </w:r>
    </w:p>
    <w:p w:rsidR="00867DDC" w:rsidRDefault="00867DDC">
      <w:pPr>
        <w:ind w:left="2990" w:right="2921"/>
        <w:jc w:val="center"/>
      </w:pPr>
    </w:p>
    <w:p w:rsidR="00D166F6" w:rsidRDefault="00D166F6">
      <w:pPr>
        <w:spacing w:before="2" w:line="240" w:lineRule="exact"/>
        <w:rPr>
          <w:sz w:val="24"/>
          <w:szCs w:val="24"/>
        </w:rPr>
      </w:pPr>
    </w:p>
    <w:p w:rsidR="00D166F6" w:rsidRDefault="0003387B">
      <w:pPr>
        <w:ind w:left="26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80.75pt">
            <v:imagedata r:id="rId5" o:title=""/>
          </v:shape>
        </w:pict>
      </w:r>
    </w:p>
    <w:p w:rsidR="00D166F6" w:rsidRDefault="00D166F6">
      <w:pPr>
        <w:spacing w:line="200" w:lineRule="exact"/>
      </w:pPr>
    </w:p>
    <w:p w:rsidR="00D166F6" w:rsidRDefault="00D166F6">
      <w:pPr>
        <w:spacing w:before="16" w:line="280" w:lineRule="exact"/>
        <w:rPr>
          <w:sz w:val="28"/>
          <w:szCs w:val="28"/>
        </w:rPr>
      </w:pPr>
    </w:p>
    <w:p w:rsidR="00867DDC" w:rsidRDefault="00867DDC">
      <w:pPr>
        <w:spacing w:line="260" w:lineRule="exact"/>
        <w:ind w:left="3662" w:right="3908"/>
        <w:jc w:val="center"/>
        <w:rPr>
          <w:b/>
          <w:position w:val="-1"/>
          <w:sz w:val="24"/>
          <w:szCs w:val="24"/>
          <w:u w:val="single" w:color="000000"/>
        </w:rPr>
      </w:pPr>
    </w:p>
    <w:p w:rsidR="00D166F6" w:rsidRDefault="00D53261">
      <w:pPr>
        <w:spacing w:line="260" w:lineRule="exact"/>
        <w:ind w:left="3662" w:right="3908"/>
        <w:jc w:val="center"/>
        <w:rPr>
          <w:b/>
          <w:position w:val="-1"/>
          <w:sz w:val="24"/>
          <w:szCs w:val="24"/>
          <w:u w:val="single" w:color="000000"/>
        </w:rPr>
      </w:pPr>
      <w:r>
        <w:rPr>
          <w:b/>
          <w:position w:val="-1"/>
          <w:sz w:val="24"/>
          <w:szCs w:val="24"/>
          <w:u w:val="single" w:color="000000"/>
        </w:rPr>
        <w:t>SUBMITTED BY</w:t>
      </w:r>
      <w:r w:rsidR="00295A3C">
        <w:rPr>
          <w:b/>
          <w:position w:val="-1"/>
          <w:sz w:val="24"/>
          <w:szCs w:val="24"/>
          <w:u w:val="single" w:color="000000"/>
        </w:rPr>
        <w:t>\</w:t>
      </w:r>
    </w:p>
    <w:p w:rsidR="00295A3C" w:rsidRDefault="00295A3C">
      <w:pPr>
        <w:spacing w:line="260" w:lineRule="exact"/>
        <w:ind w:left="3662" w:right="3908"/>
        <w:jc w:val="center"/>
        <w:rPr>
          <w:sz w:val="24"/>
          <w:szCs w:val="24"/>
        </w:rPr>
      </w:pPr>
    </w:p>
    <w:p w:rsidR="00D166F6" w:rsidRDefault="00D166F6">
      <w:pPr>
        <w:spacing w:line="140" w:lineRule="exact"/>
        <w:rPr>
          <w:sz w:val="15"/>
          <w:szCs w:val="15"/>
        </w:rPr>
      </w:pPr>
    </w:p>
    <w:p w:rsidR="00D166F6" w:rsidRDefault="00D166F6">
      <w:pPr>
        <w:spacing w:line="200" w:lineRule="exact"/>
      </w:pPr>
    </w:p>
    <w:p w:rsidR="00D166F6" w:rsidRDefault="00D166F6">
      <w:pPr>
        <w:spacing w:line="200" w:lineRule="exact"/>
      </w:pPr>
    </w:p>
    <w:p w:rsidR="00D166F6" w:rsidRDefault="00D166F6">
      <w:pPr>
        <w:spacing w:line="200" w:lineRule="exact"/>
      </w:pPr>
    </w:p>
    <w:p w:rsidR="00D53261" w:rsidRDefault="001A1A08">
      <w:pPr>
        <w:spacing w:before="29" w:line="456" w:lineRule="auto"/>
        <w:ind w:left="100" w:right="185"/>
        <w:rPr>
          <w:b/>
          <w:sz w:val="24"/>
          <w:szCs w:val="24"/>
        </w:rPr>
      </w:pPr>
      <w:r>
        <w:rPr>
          <w:b/>
          <w:sz w:val="24"/>
          <w:szCs w:val="24"/>
        </w:rPr>
        <w:t>AMANVEER SINGH KHERA</w:t>
      </w:r>
      <w:r w:rsidR="00D53261">
        <w:rPr>
          <w:b/>
          <w:sz w:val="24"/>
          <w:szCs w:val="24"/>
        </w:rPr>
        <w:t xml:space="preserve">                                   </w:t>
      </w:r>
      <w:r>
        <w:rPr>
          <w:b/>
          <w:sz w:val="24"/>
          <w:szCs w:val="24"/>
        </w:rPr>
        <w:t xml:space="preserve">                               SAKINA NAAZ</w:t>
      </w:r>
    </w:p>
    <w:p w:rsidR="00D166F6" w:rsidRDefault="001A1A08">
      <w:pPr>
        <w:spacing w:before="29" w:line="456" w:lineRule="auto"/>
        <w:ind w:left="100" w:right="185"/>
        <w:rPr>
          <w:b/>
          <w:sz w:val="24"/>
          <w:szCs w:val="24"/>
        </w:rPr>
      </w:pPr>
      <w:r>
        <w:rPr>
          <w:b/>
          <w:sz w:val="24"/>
          <w:szCs w:val="24"/>
        </w:rPr>
        <w:t xml:space="preserve">  </w:t>
      </w:r>
      <w:proofErr w:type="spellStart"/>
      <w:r>
        <w:rPr>
          <w:b/>
          <w:sz w:val="24"/>
          <w:szCs w:val="24"/>
        </w:rPr>
        <w:t>Reg</w:t>
      </w:r>
      <w:proofErr w:type="spellEnd"/>
      <w:r>
        <w:rPr>
          <w:b/>
          <w:sz w:val="24"/>
          <w:szCs w:val="24"/>
        </w:rPr>
        <w:t xml:space="preserve"> No-1647204</w:t>
      </w:r>
      <w:r w:rsidR="00D53261">
        <w:rPr>
          <w:b/>
          <w:sz w:val="24"/>
          <w:szCs w:val="24"/>
        </w:rPr>
        <w:t xml:space="preserve">                                                                 </w:t>
      </w:r>
      <w:r>
        <w:rPr>
          <w:b/>
          <w:sz w:val="24"/>
          <w:szCs w:val="24"/>
        </w:rPr>
        <w:t xml:space="preserve">                         </w:t>
      </w:r>
      <w:proofErr w:type="spellStart"/>
      <w:r>
        <w:rPr>
          <w:b/>
          <w:sz w:val="24"/>
          <w:szCs w:val="24"/>
        </w:rPr>
        <w:t>Reg</w:t>
      </w:r>
      <w:proofErr w:type="spellEnd"/>
      <w:r>
        <w:rPr>
          <w:b/>
          <w:sz w:val="24"/>
          <w:szCs w:val="24"/>
        </w:rPr>
        <w:t xml:space="preserve"> No- 1647242</w:t>
      </w:r>
    </w:p>
    <w:p w:rsidR="00295A3C" w:rsidRDefault="00295A3C">
      <w:pPr>
        <w:spacing w:before="29" w:line="456" w:lineRule="auto"/>
        <w:ind w:left="100" w:right="185"/>
        <w:rPr>
          <w:sz w:val="24"/>
          <w:szCs w:val="24"/>
        </w:rPr>
      </w:pPr>
    </w:p>
    <w:p w:rsidR="00D53261" w:rsidRDefault="00D53261" w:rsidP="00D53261">
      <w:pPr>
        <w:spacing w:before="9" w:line="456" w:lineRule="auto"/>
        <w:ind w:right="3752"/>
        <w:rPr>
          <w:b/>
          <w:sz w:val="24"/>
          <w:szCs w:val="24"/>
        </w:rPr>
      </w:pPr>
      <w:r>
        <w:rPr>
          <w:b/>
          <w:sz w:val="24"/>
          <w:szCs w:val="24"/>
        </w:rPr>
        <w:t xml:space="preserve">                                                 </w:t>
      </w:r>
      <w:r w:rsidR="001A1A08">
        <w:rPr>
          <w:b/>
          <w:sz w:val="24"/>
          <w:szCs w:val="24"/>
        </w:rPr>
        <w:t xml:space="preserve">     </w:t>
      </w:r>
      <w:r>
        <w:rPr>
          <w:b/>
          <w:sz w:val="24"/>
          <w:szCs w:val="24"/>
        </w:rPr>
        <w:t xml:space="preserve">  </w:t>
      </w:r>
      <w:r w:rsidR="001A1A08">
        <w:rPr>
          <w:b/>
          <w:sz w:val="24"/>
          <w:szCs w:val="24"/>
        </w:rPr>
        <w:t>TONY MANUEL</w:t>
      </w:r>
      <w:r>
        <w:rPr>
          <w:b/>
          <w:sz w:val="24"/>
          <w:szCs w:val="24"/>
        </w:rPr>
        <w:t xml:space="preserve">   </w:t>
      </w:r>
    </w:p>
    <w:p w:rsidR="00D166F6" w:rsidRDefault="00D53261" w:rsidP="00D53261">
      <w:pPr>
        <w:spacing w:before="9" w:line="456" w:lineRule="auto"/>
        <w:ind w:right="3752"/>
        <w:rPr>
          <w:sz w:val="24"/>
          <w:szCs w:val="24"/>
        </w:rPr>
        <w:sectPr w:rsidR="00D166F6">
          <w:pgSz w:w="12240" w:h="15840"/>
          <w:pgMar w:top="1480" w:right="1420" w:bottom="280" w:left="1340" w:header="720" w:footer="720" w:gutter="0"/>
          <w:cols w:space="720"/>
        </w:sectPr>
      </w:pPr>
      <w:r>
        <w:rPr>
          <w:b/>
          <w:sz w:val="24"/>
          <w:szCs w:val="24"/>
        </w:rPr>
        <w:t xml:space="preserve">                                        </w:t>
      </w:r>
      <w:r w:rsidR="001A1A08">
        <w:rPr>
          <w:b/>
          <w:sz w:val="24"/>
          <w:szCs w:val="24"/>
        </w:rPr>
        <w:t xml:space="preserve">                  </w:t>
      </w:r>
      <w:proofErr w:type="spellStart"/>
      <w:r w:rsidR="001A1A08">
        <w:rPr>
          <w:b/>
          <w:sz w:val="24"/>
          <w:szCs w:val="24"/>
        </w:rPr>
        <w:t>Reg</w:t>
      </w:r>
      <w:proofErr w:type="spellEnd"/>
      <w:r w:rsidR="001A1A08">
        <w:rPr>
          <w:b/>
          <w:sz w:val="24"/>
          <w:szCs w:val="24"/>
        </w:rPr>
        <w:t xml:space="preserve"> No-1647259</w:t>
      </w:r>
    </w:p>
    <w:p w:rsidR="00D166F6" w:rsidRDefault="00D166F6">
      <w:pPr>
        <w:spacing w:before="8" w:line="120" w:lineRule="exact"/>
        <w:rPr>
          <w:sz w:val="12"/>
          <w:szCs w:val="12"/>
        </w:rPr>
      </w:pPr>
    </w:p>
    <w:p w:rsidR="00D166F6" w:rsidRDefault="00D166F6">
      <w:pPr>
        <w:spacing w:line="200" w:lineRule="exact"/>
      </w:pPr>
    </w:p>
    <w:p w:rsidR="00B37008" w:rsidRPr="00DA54AB" w:rsidRDefault="00B37008" w:rsidP="00B37008">
      <w:pPr>
        <w:spacing w:after="200" w:line="276" w:lineRule="auto"/>
        <w:rPr>
          <w:rFonts w:eastAsia="Calibri"/>
          <w:b/>
          <w:sz w:val="36"/>
          <w:szCs w:val="32"/>
        </w:rPr>
      </w:pPr>
      <w:r w:rsidRPr="00DA54AB">
        <w:rPr>
          <w:rFonts w:eastAsia="Calibri"/>
          <w:b/>
          <w:sz w:val="36"/>
          <w:szCs w:val="32"/>
        </w:rPr>
        <w:t xml:space="preserve">To perform the system analysis task for your system   </w:t>
      </w:r>
    </w:p>
    <w:p w:rsidR="00B37008" w:rsidRPr="00DA54AB" w:rsidRDefault="00B37008" w:rsidP="00B37008">
      <w:pPr>
        <w:numPr>
          <w:ilvl w:val="0"/>
          <w:numId w:val="9"/>
        </w:numPr>
        <w:spacing w:after="200" w:line="276" w:lineRule="auto"/>
        <w:rPr>
          <w:rFonts w:eastAsia="Calibri"/>
          <w:b/>
          <w:sz w:val="36"/>
          <w:szCs w:val="32"/>
        </w:rPr>
      </w:pPr>
      <w:r w:rsidRPr="00DA54AB">
        <w:rPr>
          <w:rFonts w:eastAsia="Calibri"/>
          <w:b/>
          <w:sz w:val="36"/>
          <w:szCs w:val="32"/>
        </w:rPr>
        <w:t xml:space="preserve">Requirement analysis  </w:t>
      </w:r>
    </w:p>
    <w:p w:rsidR="00B37008" w:rsidRPr="007C5143" w:rsidRDefault="00B37008" w:rsidP="00B37008">
      <w:pPr>
        <w:numPr>
          <w:ilvl w:val="0"/>
          <w:numId w:val="9"/>
        </w:numPr>
        <w:spacing w:after="200" w:line="276" w:lineRule="auto"/>
        <w:rPr>
          <w:rFonts w:eastAsia="Calibri"/>
          <w:b/>
          <w:sz w:val="36"/>
          <w:szCs w:val="32"/>
        </w:rPr>
      </w:pPr>
      <w:r w:rsidRPr="00DA54AB">
        <w:rPr>
          <w:rFonts w:eastAsia="Calibri"/>
          <w:b/>
          <w:sz w:val="36"/>
          <w:szCs w:val="32"/>
        </w:rPr>
        <w:t>SRS</w:t>
      </w:r>
    </w:p>
    <w:p w:rsidR="00B37008" w:rsidRDefault="00DD44BD" w:rsidP="00B37008">
      <w:pPr>
        <w:spacing w:after="200" w:line="276" w:lineRule="auto"/>
        <w:rPr>
          <w:rFonts w:eastAsia="Calibri"/>
          <w:b/>
          <w:sz w:val="32"/>
          <w:szCs w:val="32"/>
        </w:rPr>
      </w:pPr>
      <w:r>
        <w:rPr>
          <w:rFonts w:eastAsia="Calibri"/>
          <w:b/>
          <w:sz w:val="32"/>
          <w:szCs w:val="32"/>
        </w:rPr>
        <w:t>ABSTRACT</w:t>
      </w:r>
    </w:p>
    <w:p w:rsidR="00FA5F73" w:rsidRDefault="00FA5F73" w:rsidP="00B37008">
      <w:pPr>
        <w:tabs>
          <w:tab w:val="left" w:pos="7200"/>
        </w:tabs>
        <w:spacing w:before="240" w:line="360" w:lineRule="auto"/>
        <w:contextualSpacing/>
        <w:rPr>
          <w:b/>
          <w:sz w:val="32"/>
          <w:szCs w:val="32"/>
        </w:rPr>
      </w:pPr>
    </w:p>
    <w:p w:rsidR="00B37008" w:rsidRDefault="00B37008" w:rsidP="00B37008">
      <w:pPr>
        <w:tabs>
          <w:tab w:val="left" w:pos="7200"/>
        </w:tabs>
        <w:spacing w:before="240" w:line="360" w:lineRule="auto"/>
        <w:contextualSpacing/>
        <w:rPr>
          <w:rFonts w:eastAsia="Calibri"/>
          <w:b/>
          <w:sz w:val="32"/>
          <w:szCs w:val="32"/>
          <w:lang w:val="en-IN"/>
        </w:rPr>
      </w:pPr>
      <w:r w:rsidRPr="00DA54AB">
        <w:rPr>
          <w:rFonts w:eastAsia="Calibri"/>
          <w:b/>
          <w:sz w:val="32"/>
          <w:szCs w:val="32"/>
          <w:lang w:val="en-IN"/>
        </w:rPr>
        <w:t>Introduction</w:t>
      </w:r>
    </w:p>
    <w:p w:rsidR="00BE3A6C" w:rsidRPr="00BE3A6C" w:rsidRDefault="00BE3A6C" w:rsidP="00BE3A6C">
      <w:pPr>
        <w:ind w:right="130"/>
        <w:rPr>
          <w:sz w:val="32"/>
          <w:szCs w:val="24"/>
        </w:rPr>
      </w:pPr>
      <w:r w:rsidRPr="00BE3A6C">
        <w:rPr>
          <w:sz w:val="32"/>
          <w:szCs w:val="24"/>
        </w:rPr>
        <w:t>The project entitled E-question generator and Online Test System is developed as part of MCA 3</w:t>
      </w:r>
      <w:r w:rsidRPr="00BE3A6C">
        <w:rPr>
          <w:rFonts w:eastAsia="Gautami"/>
          <w:sz w:val="32"/>
          <w:szCs w:val="24"/>
        </w:rPr>
        <w:t>​</w:t>
      </w:r>
      <w:proofErr w:type="spellStart"/>
      <w:r w:rsidRPr="00BE3A6C">
        <w:rPr>
          <w:sz w:val="32"/>
          <w:szCs w:val="24"/>
          <w:vertAlign w:val="superscript"/>
        </w:rPr>
        <w:t>rd</w:t>
      </w:r>
      <w:proofErr w:type="spellEnd"/>
      <w:r w:rsidRPr="00BE3A6C">
        <w:rPr>
          <w:sz w:val="32"/>
          <w:szCs w:val="24"/>
        </w:rPr>
        <w:t xml:space="preserve"> semester RDBMS project for generating random questions which have been manually inserted in the database. The user can conduct online tests if he wants. The project also contains an e-commerce website where only the books would be available and the user could buy it. </w:t>
      </w:r>
    </w:p>
    <w:p w:rsidR="00FA5B48" w:rsidRDefault="00BE3A6C" w:rsidP="00BE3A6C">
      <w:pPr>
        <w:spacing w:after="32" w:line="259" w:lineRule="auto"/>
        <w:rPr>
          <w:sz w:val="32"/>
          <w:szCs w:val="24"/>
        </w:rPr>
      </w:pPr>
      <w:r w:rsidRPr="00BE3A6C">
        <w:rPr>
          <w:sz w:val="32"/>
          <w:szCs w:val="24"/>
        </w:rPr>
        <w:t xml:space="preserve">  </w:t>
      </w:r>
    </w:p>
    <w:p w:rsidR="00BE3A6C" w:rsidRPr="00BE3A6C" w:rsidRDefault="00BE3A6C" w:rsidP="00BE3A6C">
      <w:pPr>
        <w:spacing w:after="32" w:line="259" w:lineRule="auto"/>
        <w:rPr>
          <w:sz w:val="32"/>
          <w:szCs w:val="24"/>
        </w:rPr>
      </w:pPr>
    </w:p>
    <w:p w:rsidR="00FA5B48" w:rsidRDefault="00FA5B48" w:rsidP="00EA6519">
      <w:pPr>
        <w:tabs>
          <w:tab w:val="left" w:pos="7200"/>
        </w:tabs>
        <w:spacing w:before="240"/>
        <w:contextualSpacing/>
        <w:rPr>
          <w:rFonts w:eastAsia="Calibri"/>
          <w:sz w:val="32"/>
          <w:szCs w:val="32"/>
        </w:rPr>
      </w:pPr>
    </w:p>
    <w:p w:rsidR="00FA5B48" w:rsidRDefault="00FA5B48" w:rsidP="00EA6519">
      <w:pPr>
        <w:tabs>
          <w:tab w:val="left" w:pos="7200"/>
        </w:tabs>
        <w:spacing w:before="240"/>
        <w:contextualSpacing/>
        <w:rPr>
          <w:rFonts w:eastAsia="Calibri"/>
          <w:sz w:val="32"/>
          <w:szCs w:val="32"/>
        </w:rPr>
      </w:pPr>
    </w:p>
    <w:p w:rsidR="00FA5B48" w:rsidRDefault="00FA5B48" w:rsidP="00EA6519">
      <w:pPr>
        <w:tabs>
          <w:tab w:val="left" w:pos="7200"/>
        </w:tabs>
        <w:spacing w:before="240"/>
        <w:contextualSpacing/>
        <w:rPr>
          <w:rFonts w:eastAsia="Calibri"/>
          <w:sz w:val="32"/>
          <w:szCs w:val="32"/>
        </w:rPr>
      </w:pPr>
    </w:p>
    <w:p w:rsidR="00FA5B48" w:rsidRDefault="00FA5B48" w:rsidP="00EA6519">
      <w:pPr>
        <w:tabs>
          <w:tab w:val="left" w:pos="7200"/>
        </w:tabs>
        <w:spacing w:before="240"/>
        <w:contextualSpacing/>
        <w:rPr>
          <w:rFonts w:eastAsia="Calibri"/>
          <w:sz w:val="32"/>
          <w:szCs w:val="32"/>
        </w:rPr>
      </w:pPr>
    </w:p>
    <w:p w:rsidR="00FA5B48" w:rsidRDefault="00FA5B48" w:rsidP="00EA6519">
      <w:pPr>
        <w:tabs>
          <w:tab w:val="left" w:pos="7200"/>
        </w:tabs>
        <w:spacing w:before="240"/>
        <w:contextualSpacing/>
        <w:rPr>
          <w:rFonts w:eastAsia="Calibri"/>
          <w:sz w:val="32"/>
          <w:szCs w:val="32"/>
        </w:rPr>
      </w:pPr>
    </w:p>
    <w:p w:rsidR="00FA5B48" w:rsidRDefault="00FA5B48" w:rsidP="00EA6519">
      <w:pPr>
        <w:tabs>
          <w:tab w:val="left" w:pos="7200"/>
        </w:tabs>
        <w:spacing w:before="240"/>
        <w:contextualSpacing/>
        <w:rPr>
          <w:rFonts w:eastAsia="Calibri"/>
          <w:sz w:val="32"/>
          <w:szCs w:val="32"/>
        </w:rPr>
      </w:pPr>
    </w:p>
    <w:p w:rsidR="00FA5B48" w:rsidRDefault="00FA5B48" w:rsidP="00EA6519">
      <w:pPr>
        <w:tabs>
          <w:tab w:val="left" w:pos="7200"/>
        </w:tabs>
        <w:spacing w:before="240"/>
        <w:contextualSpacing/>
        <w:rPr>
          <w:rFonts w:eastAsia="Calibri"/>
          <w:sz w:val="32"/>
          <w:szCs w:val="32"/>
        </w:rPr>
      </w:pPr>
    </w:p>
    <w:p w:rsidR="00FA5B48" w:rsidRPr="00DA54AB" w:rsidRDefault="00FA5B48" w:rsidP="00EA6519">
      <w:pPr>
        <w:tabs>
          <w:tab w:val="left" w:pos="7200"/>
        </w:tabs>
        <w:spacing w:before="240"/>
        <w:contextualSpacing/>
        <w:rPr>
          <w:rFonts w:eastAsia="Calibri"/>
          <w:sz w:val="32"/>
          <w:szCs w:val="32"/>
        </w:rPr>
      </w:pPr>
    </w:p>
    <w:p w:rsidR="00B37008" w:rsidRPr="007C5143" w:rsidRDefault="00B37008" w:rsidP="00B37008">
      <w:pPr>
        <w:pStyle w:val="ListParagraph"/>
        <w:numPr>
          <w:ilvl w:val="0"/>
          <w:numId w:val="14"/>
        </w:numPr>
        <w:tabs>
          <w:tab w:val="left" w:pos="7200"/>
        </w:tabs>
        <w:spacing w:before="240" w:after="0" w:line="360" w:lineRule="auto"/>
        <w:rPr>
          <w:rFonts w:ascii="Times New Roman" w:eastAsia="Calibri" w:hAnsi="Times New Roman" w:cs="Times New Roman"/>
          <w:b/>
          <w:sz w:val="36"/>
          <w:szCs w:val="32"/>
          <w:lang w:val="en-IN"/>
        </w:rPr>
      </w:pPr>
      <w:r w:rsidRPr="007C5143">
        <w:rPr>
          <w:rFonts w:ascii="Times New Roman" w:eastAsia="Calibri" w:hAnsi="Times New Roman" w:cs="Times New Roman"/>
          <w:b/>
          <w:sz w:val="36"/>
          <w:szCs w:val="32"/>
          <w:lang w:val="en-IN"/>
        </w:rPr>
        <w:t>Purpose</w:t>
      </w:r>
    </w:p>
    <w:p w:rsidR="00263486" w:rsidRDefault="00263486" w:rsidP="00263486">
      <w:pPr>
        <w:rPr>
          <w:sz w:val="32"/>
        </w:rPr>
      </w:pPr>
      <w:r w:rsidRPr="00BE3A6C">
        <w:rPr>
          <w:sz w:val="32"/>
        </w:rPr>
        <w:t xml:space="preserve">The main of this project is to develop a web application for the students or any other individual who is preparing for any competitive exam and opts for self-learning. This website gives us the tour for many different subjects such as Aptitude Learning, Mathematics, Reasoning, Interview Questions etc. Individuals can learn on their own without depending on any teacher or tutor.  </w:t>
      </w:r>
    </w:p>
    <w:p w:rsidR="00867DDC" w:rsidRDefault="00867DDC" w:rsidP="00263486">
      <w:pPr>
        <w:rPr>
          <w:sz w:val="32"/>
        </w:rPr>
      </w:pPr>
    </w:p>
    <w:p w:rsidR="00867DDC" w:rsidRPr="00BE3A6C" w:rsidRDefault="00867DDC" w:rsidP="00263486">
      <w:pPr>
        <w:rPr>
          <w:sz w:val="32"/>
        </w:rPr>
      </w:pPr>
    </w:p>
    <w:p w:rsidR="00263486" w:rsidRPr="00263486" w:rsidRDefault="00263486" w:rsidP="00263486">
      <w:pPr>
        <w:ind w:left="360" w:right="130"/>
        <w:rPr>
          <w:szCs w:val="24"/>
        </w:rPr>
      </w:pPr>
    </w:p>
    <w:p w:rsidR="00B37008" w:rsidRPr="007C5143" w:rsidRDefault="00B37008" w:rsidP="00B37008">
      <w:pPr>
        <w:pStyle w:val="ListParagraph"/>
        <w:numPr>
          <w:ilvl w:val="0"/>
          <w:numId w:val="14"/>
        </w:numPr>
        <w:spacing w:after="200" w:line="360" w:lineRule="auto"/>
        <w:rPr>
          <w:rFonts w:ascii="Times New Roman" w:eastAsia="Calibri" w:hAnsi="Times New Roman" w:cs="Times New Roman"/>
          <w:b/>
          <w:sz w:val="36"/>
          <w:szCs w:val="32"/>
        </w:rPr>
      </w:pPr>
      <w:r w:rsidRPr="007C5143">
        <w:rPr>
          <w:rFonts w:ascii="Times New Roman" w:eastAsia="Calibri" w:hAnsi="Times New Roman" w:cs="Times New Roman"/>
          <w:b/>
          <w:sz w:val="36"/>
          <w:szCs w:val="32"/>
        </w:rPr>
        <w:lastRenderedPageBreak/>
        <w:t xml:space="preserve"> Overview</w:t>
      </w:r>
    </w:p>
    <w:p w:rsidR="00BE3A6C" w:rsidRPr="00BE3A6C" w:rsidRDefault="00BE3A6C" w:rsidP="00BE3A6C">
      <w:pPr>
        <w:pStyle w:val="ListParagraph"/>
        <w:numPr>
          <w:ilvl w:val="0"/>
          <w:numId w:val="16"/>
        </w:numPr>
        <w:rPr>
          <w:rFonts w:ascii="Times New Roman" w:hAnsi="Times New Roman" w:cs="Times New Roman"/>
          <w:sz w:val="32"/>
        </w:rPr>
      </w:pPr>
      <w:r w:rsidRPr="00BE3A6C">
        <w:rPr>
          <w:rFonts w:ascii="Times New Roman" w:hAnsi="Times New Roman" w:cs="Times New Roman"/>
          <w:sz w:val="32"/>
        </w:rPr>
        <w:t>The main aim of this project is to develop a web application which automatically generates questions and conduct the tests for personal assessment. All those users who are willing to study on their own can sign up to this question generator and help themselves to prepare for any competitive or any other kind of exam.</w:t>
      </w:r>
    </w:p>
    <w:p w:rsidR="00BE3A6C" w:rsidRPr="00BE3A6C" w:rsidRDefault="00BE3A6C" w:rsidP="00BE3A6C">
      <w:pPr>
        <w:pStyle w:val="ListParagraph"/>
        <w:numPr>
          <w:ilvl w:val="0"/>
          <w:numId w:val="16"/>
        </w:numPr>
        <w:rPr>
          <w:rFonts w:ascii="Times New Roman" w:hAnsi="Times New Roman" w:cs="Times New Roman"/>
          <w:sz w:val="32"/>
        </w:rPr>
      </w:pPr>
      <w:r w:rsidRPr="00BE3A6C">
        <w:rPr>
          <w:rFonts w:ascii="Times New Roman" w:hAnsi="Times New Roman" w:cs="Times New Roman"/>
          <w:sz w:val="32"/>
        </w:rPr>
        <w:t xml:space="preserve">This website also focuses on the current affairs going around the world. It helps you to stay connected with the world. </w:t>
      </w:r>
    </w:p>
    <w:p w:rsidR="00BE3A6C" w:rsidRPr="00BE3A6C" w:rsidRDefault="00BE3A6C" w:rsidP="00BE3A6C">
      <w:pPr>
        <w:pStyle w:val="ListParagraph"/>
        <w:numPr>
          <w:ilvl w:val="0"/>
          <w:numId w:val="16"/>
        </w:numPr>
        <w:rPr>
          <w:rFonts w:ascii="Times New Roman" w:hAnsi="Times New Roman" w:cs="Times New Roman"/>
          <w:sz w:val="32"/>
        </w:rPr>
      </w:pPr>
      <w:r w:rsidRPr="00BE3A6C">
        <w:rPr>
          <w:rFonts w:ascii="Times New Roman" w:hAnsi="Times New Roman" w:cs="Times New Roman"/>
          <w:sz w:val="32"/>
        </w:rPr>
        <w:t xml:space="preserve">One additional feature with this website is that the user can buy books online related to their choice of interest and preparation of any competitive exams. </w:t>
      </w:r>
    </w:p>
    <w:p w:rsidR="00BE3A6C" w:rsidRPr="00BE3A6C" w:rsidRDefault="00BE3A6C" w:rsidP="00BE3A6C">
      <w:pPr>
        <w:pStyle w:val="ListParagraph"/>
        <w:numPr>
          <w:ilvl w:val="0"/>
          <w:numId w:val="16"/>
        </w:numPr>
        <w:rPr>
          <w:rFonts w:ascii="Times New Roman" w:hAnsi="Times New Roman" w:cs="Times New Roman"/>
          <w:sz w:val="32"/>
        </w:rPr>
      </w:pPr>
      <w:r w:rsidRPr="00BE3A6C">
        <w:rPr>
          <w:rFonts w:ascii="Times New Roman" w:hAnsi="Times New Roman" w:cs="Times New Roman"/>
          <w:sz w:val="32"/>
        </w:rPr>
        <w:t>The nearby book shops are also made available, so that the website becomes a complete package for the user and helps him/her to focus on their goal.</w:t>
      </w:r>
    </w:p>
    <w:p w:rsidR="00BE3A6C" w:rsidRPr="00BE3A6C" w:rsidRDefault="00BE3A6C" w:rsidP="00BE3A6C">
      <w:pPr>
        <w:pStyle w:val="ListParagraph"/>
        <w:rPr>
          <w:sz w:val="32"/>
        </w:rPr>
      </w:pPr>
    </w:p>
    <w:p w:rsidR="00B37008" w:rsidRPr="007C5143" w:rsidRDefault="00B37008" w:rsidP="00B37008">
      <w:pPr>
        <w:pStyle w:val="ListParagraph"/>
        <w:widowControl w:val="0"/>
        <w:numPr>
          <w:ilvl w:val="0"/>
          <w:numId w:val="14"/>
        </w:numPr>
        <w:autoSpaceDE w:val="0"/>
        <w:autoSpaceDN w:val="0"/>
        <w:adjustRightInd w:val="0"/>
        <w:spacing w:after="0" w:line="360" w:lineRule="auto"/>
        <w:jc w:val="both"/>
        <w:rPr>
          <w:rFonts w:ascii="Times New Roman" w:eastAsia="Calibri" w:hAnsi="Times New Roman" w:cs="Times New Roman"/>
          <w:b/>
          <w:sz w:val="36"/>
          <w:szCs w:val="32"/>
        </w:rPr>
      </w:pPr>
      <w:r w:rsidRPr="007C5143">
        <w:rPr>
          <w:rFonts w:ascii="Times New Roman" w:eastAsia="Calibri" w:hAnsi="Times New Roman" w:cs="Times New Roman"/>
          <w:b/>
          <w:sz w:val="36"/>
          <w:szCs w:val="32"/>
        </w:rPr>
        <w:t>Scope</w:t>
      </w:r>
    </w:p>
    <w:p w:rsidR="00B37008" w:rsidRPr="00DA54AB" w:rsidRDefault="00B37008" w:rsidP="00B37008">
      <w:pPr>
        <w:numPr>
          <w:ilvl w:val="0"/>
          <w:numId w:val="11"/>
        </w:numPr>
        <w:spacing w:line="360" w:lineRule="auto"/>
        <w:ind w:right="217"/>
        <w:jc w:val="both"/>
        <w:rPr>
          <w:rFonts w:eastAsia="Calibri"/>
          <w:sz w:val="32"/>
          <w:szCs w:val="32"/>
        </w:rPr>
      </w:pPr>
      <w:r w:rsidRPr="00DA54AB">
        <w:rPr>
          <w:rFonts w:eastAsia="Calibri"/>
          <w:sz w:val="32"/>
          <w:szCs w:val="32"/>
        </w:rPr>
        <w:t>Customer must have a valid User Id and password to login to the system</w:t>
      </w:r>
    </w:p>
    <w:p w:rsidR="00B37008" w:rsidRPr="00DA54AB" w:rsidRDefault="00B37008" w:rsidP="00B37008">
      <w:pPr>
        <w:numPr>
          <w:ilvl w:val="0"/>
          <w:numId w:val="11"/>
        </w:numPr>
        <w:spacing w:line="360" w:lineRule="auto"/>
        <w:ind w:right="217"/>
        <w:jc w:val="both"/>
        <w:rPr>
          <w:rFonts w:eastAsia="Calibri"/>
          <w:sz w:val="32"/>
          <w:szCs w:val="32"/>
        </w:rPr>
      </w:pPr>
      <w:r w:rsidRPr="00DA54AB">
        <w:rPr>
          <w:rFonts w:eastAsia="Calibri"/>
          <w:sz w:val="32"/>
          <w:szCs w:val="32"/>
        </w:rPr>
        <w:t xml:space="preserve">If </w:t>
      </w:r>
      <w:r w:rsidRPr="007C5143">
        <w:rPr>
          <w:rFonts w:eastAsia="Calibri"/>
          <w:sz w:val="32"/>
          <w:szCs w:val="32"/>
        </w:rPr>
        <w:t>a wrong password is given five</w:t>
      </w:r>
      <w:r w:rsidRPr="00DA54AB">
        <w:rPr>
          <w:rFonts w:eastAsia="Calibri"/>
          <w:sz w:val="32"/>
          <w:szCs w:val="32"/>
        </w:rPr>
        <w:t xml:space="preserve"> times in succession, that account will be locked and the customer will not be able to use it. When an invalid password is entered a warning is given to the user that his account is going to get locked.</w:t>
      </w:r>
    </w:p>
    <w:p w:rsidR="00B37008" w:rsidRPr="00DA54AB" w:rsidRDefault="00B37008" w:rsidP="00B37008">
      <w:pPr>
        <w:numPr>
          <w:ilvl w:val="0"/>
          <w:numId w:val="11"/>
        </w:numPr>
        <w:spacing w:line="360" w:lineRule="auto"/>
        <w:ind w:right="217"/>
        <w:jc w:val="both"/>
        <w:rPr>
          <w:rFonts w:eastAsia="Calibri"/>
          <w:sz w:val="32"/>
          <w:szCs w:val="32"/>
        </w:rPr>
      </w:pPr>
      <w:r w:rsidRPr="00DA54AB">
        <w:rPr>
          <w:rFonts w:eastAsia="Calibri"/>
          <w:sz w:val="32"/>
          <w:szCs w:val="32"/>
        </w:rPr>
        <w:t>After the valid use</w:t>
      </w:r>
      <w:r w:rsidRPr="007C5143">
        <w:rPr>
          <w:rFonts w:eastAsia="Calibri"/>
          <w:sz w:val="32"/>
          <w:szCs w:val="32"/>
        </w:rPr>
        <w:t>r logs in he is shown the list of packages and booking of the cabs.</w:t>
      </w:r>
    </w:p>
    <w:p w:rsidR="00B37008" w:rsidRPr="00DA54AB" w:rsidRDefault="00B37008" w:rsidP="00B37008">
      <w:pPr>
        <w:numPr>
          <w:ilvl w:val="0"/>
          <w:numId w:val="11"/>
        </w:numPr>
        <w:spacing w:line="360" w:lineRule="auto"/>
        <w:ind w:right="217"/>
        <w:jc w:val="both"/>
        <w:rPr>
          <w:rFonts w:eastAsia="Calibri"/>
          <w:sz w:val="32"/>
          <w:szCs w:val="32"/>
        </w:rPr>
      </w:pPr>
      <w:r w:rsidRPr="00DA54AB">
        <w:rPr>
          <w:rFonts w:eastAsia="Calibri"/>
          <w:sz w:val="32"/>
          <w:szCs w:val="32"/>
        </w:rPr>
        <w:t xml:space="preserve">On selecting the desired </w:t>
      </w:r>
      <w:r w:rsidRPr="007C5143">
        <w:rPr>
          <w:rFonts w:eastAsia="Calibri"/>
          <w:sz w:val="32"/>
          <w:szCs w:val="32"/>
        </w:rPr>
        <w:t>packages,</w:t>
      </w:r>
      <w:r w:rsidRPr="00DA54AB">
        <w:rPr>
          <w:rFonts w:eastAsia="Calibri"/>
          <w:sz w:val="32"/>
          <w:szCs w:val="32"/>
        </w:rPr>
        <w:t xml:space="preserve"> he is taken to a page wh</w:t>
      </w:r>
      <w:r w:rsidRPr="007C5143">
        <w:rPr>
          <w:rFonts w:eastAsia="Calibri"/>
          <w:sz w:val="32"/>
          <w:szCs w:val="32"/>
        </w:rPr>
        <w:t xml:space="preserve">ich shows the different </w:t>
      </w:r>
      <w:r w:rsidR="00643BD9" w:rsidRPr="007C5143">
        <w:rPr>
          <w:rFonts w:eastAsia="Calibri"/>
          <w:sz w:val="32"/>
          <w:szCs w:val="32"/>
        </w:rPr>
        <w:t xml:space="preserve">places </w:t>
      </w:r>
      <w:r w:rsidR="00643BD9" w:rsidRPr="00DA54AB">
        <w:rPr>
          <w:rFonts w:eastAsia="Calibri"/>
          <w:sz w:val="32"/>
          <w:szCs w:val="32"/>
        </w:rPr>
        <w:t>in</w:t>
      </w:r>
      <w:r w:rsidRPr="007C5143">
        <w:rPr>
          <w:rFonts w:eastAsia="Calibri"/>
          <w:sz w:val="32"/>
          <w:szCs w:val="32"/>
        </w:rPr>
        <w:t xml:space="preserve"> that particular packages</w:t>
      </w:r>
      <w:r w:rsidRPr="00DA54AB">
        <w:rPr>
          <w:rFonts w:eastAsia="Calibri"/>
          <w:sz w:val="32"/>
          <w:szCs w:val="32"/>
        </w:rPr>
        <w:t xml:space="preserve">. </w:t>
      </w:r>
    </w:p>
    <w:p w:rsidR="00B37008" w:rsidRPr="00DA54AB" w:rsidRDefault="00B37008" w:rsidP="00B37008">
      <w:pPr>
        <w:numPr>
          <w:ilvl w:val="0"/>
          <w:numId w:val="11"/>
        </w:numPr>
        <w:spacing w:line="360" w:lineRule="auto"/>
        <w:ind w:right="217"/>
        <w:jc w:val="both"/>
        <w:rPr>
          <w:rFonts w:eastAsia="Calibri"/>
          <w:sz w:val="32"/>
          <w:szCs w:val="32"/>
        </w:rPr>
      </w:pPr>
      <w:r w:rsidRPr="00DA54AB">
        <w:rPr>
          <w:rFonts w:eastAsia="Calibri"/>
          <w:sz w:val="32"/>
          <w:szCs w:val="32"/>
        </w:rPr>
        <w:t>User can pay the money using online banking.</w:t>
      </w:r>
    </w:p>
    <w:p w:rsidR="00B37008" w:rsidRPr="00DA54AB" w:rsidRDefault="00B37008" w:rsidP="00B37008">
      <w:pPr>
        <w:numPr>
          <w:ilvl w:val="0"/>
          <w:numId w:val="11"/>
        </w:numPr>
        <w:spacing w:line="360" w:lineRule="auto"/>
        <w:ind w:right="217"/>
        <w:jc w:val="both"/>
        <w:rPr>
          <w:rFonts w:eastAsia="Calibri"/>
          <w:sz w:val="32"/>
          <w:szCs w:val="32"/>
        </w:rPr>
      </w:pPr>
      <w:r w:rsidRPr="00DA54AB">
        <w:rPr>
          <w:rFonts w:eastAsia="Calibri"/>
          <w:sz w:val="32"/>
          <w:szCs w:val="32"/>
        </w:rPr>
        <w:t xml:space="preserve">User can </w:t>
      </w:r>
      <w:r w:rsidRPr="007C5143">
        <w:rPr>
          <w:rFonts w:eastAsia="Calibri"/>
          <w:sz w:val="32"/>
          <w:szCs w:val="32"/>
        </w:rPr>
        <w:t>cancel the booking by the same way he has booked the packages using cancelation option provided in the webpage.</w:t>
      </w:r>
    </w:p>
    <w:p w:rsidR="00B37008" w:rsidRPr="00DA54AB" w:rsidRDefault="00B37008" w:rsidP="00B37008">
      <w:pPr>
        <w:numPr>
          <w:ilvl w:val="0"/>
          <w:numId w:val="11"/>
        </w:numPr>
        <w:spacing w:line="360" w:lineRule="auto"/>
        <w:ind w:right="217"/>
        <w:jc w:val="both"/>
        <w:rPr>
          <w:rFonts w:eastAsia="Calibri"/>
          <w:sz w:val="32"/>
          <w:szCs w:val="32"/>
        </w:rPr>
      </w:pPr>
      <w:r w:rsidRPr="007C5143">
        <w:rPr>
          <w:rFonts w:eastAsia="Calibri"/>
          <w:sz w:val="32"/>
          <w:szCs w:val="32"/>
        </w:rPr>
        <w:lastRenderedPageBreak/>
        <w:t>When user books any of the package an email will be send to his mail ID for the confirmation of his booking.</w:t>
      </w:r>
    </w:p>
    <w:p w:rsidR="00B37008" w:rsidRPr="00DA54AB" w:rsidRDefault="00B37008" w:rsidP="00B37008">
      <w:pPr>
        <w:numPr>
          <w:ilvl w:val="0"/>
          <w:numId w:val="11"/>
        </w:numPr>
        <w:spacing w:line="360" w:lineRule="auto"/>
        <w:ind w:right="217"/>
        <w:jc w:val="both"/>
        <w:rPr>
          <w:rFonts w:eastAsia="Calibri"/>
          <w:sz w:val="32"/>
          <w:szCs w:val="32"/>
        </w:rPr>
      </w:pPr>
      <w:r w:rsidRPr="007C5143">
        <w:rPr>
          <w:rFonts w:eastAsia="Calibri"/>
          <w:sz w:val="32"/>
          <w:szCs w:val="32"/>
        </w:rPr>
        <w:t xml:space="preserve">User can book the services provide by the website that is the self-driving car </w:t>
      </w:r>
    </w:p>
    <w:p w:rsidR="00B37008" w:rsidRPr="00DA54AB" w:rsidRDefault="00B37008" w:rsidP="00B37008">
      <w:pPr>
        <w:numPr>
          <w:ilvl w:val="0"/>
          <w:numId w:val="11"/>
        </w:numPr>
        <w:spacing w:line="360" w:lineRule="auto"/>
        <w:ind w:right="217"/>
        <w:jc w:val="both"/>
        <w:rPr>
          <w:rFonts w:eastAsia="Calibri"/>
          <w:sz w:val="32"/>
          <w:szCs w:val="32"/>
        </w:rPr>
      </w:pPr>
      <w:r w:rsidRPr="007C5143">
        <w:rPr>
          <w:rFonts w:eastAsia="Calibri"/>
          <w:sz w:val="32"/>
          <w:szCs w:val="32"/>
        </w:rPr>
        <w:t>User can view his booking history</w:t>
      </w:r>
    </w:p>
    <w:p w:rsidR="00B37008" w:rsidRPr="00DA54AB" w:rsidRDefault="00B37008" w:rsidP="00B37008">
      <w:pPr>
        <w:numPr>
          <w:ilvl w:val="0"/>
          <w:numId w:val="11"/>
        </w:numPr>
        <w:spacing w:line="360" w:lineRule="auto"/>
        <w:ind w:right="217"/>
        <w:jc w:val="both"/>
        <w:rPr>
          <w:rFonts w:eastAsia="Calibri"/>
          <w:sz w:val="32"/>
          <w:szCs w:val="32"/>
        </w:rPr>
      </w:pPr>
      <w:r w:rsidRPr="00DA54AB">
        <w:rPr>
          <w:rFonts w:eastAsia="Calibri"/>
          <w:sz w:val="32"/>
          <w:szCs w:val="32"/>
        </w:rPr>
        <w:t xml:space="preserve">Generate printable </w:t>
      </w:r>
      <w:r w:rsidRPr="007C5143">
        <w:rPr>
          <w:rFonts w:eastAsia="Calibri"/>
          <w:sz w:val="32"/>
          <w:szCs w:val="32"/>
        </w:rPr>
        <w:t>bill at every booking</w:t>
      </w:r>
    </w:p>
    <w:p w:rsidR="00B37008" w:rsidRPr="00DA54AB" w:rsidRDefault="00B37008" w:rsidP="00B37008">
      <w:pPr>
        <w:numPr>
          <w:ilvl w:val="0"/>
          <w:numId w:val="11"/>
        </w:numPr>
        <w:spacing w:line="360" w:lineRule="auto"/>
        <w:ind w:right="217"/>
        <w:jc w:val="both"/>
        <w:rPr>
          <w:rFonts w:eastAsia="Calibri"/>
          <w:sz w:val="32"/>
          <w:szCs w:val="32"/>
        </w:rPr>
      </w:pPr>
      <w:r w:rsidRPr="007C5143">
        <w:rPr>
          <w:rFonts w:eastAsia="Calibri"/>
          <w:sz w:val="32"/>
          <w:szCs w:val="32"/>
        </w:rPr>
        <w:t>Administrator can take a back</w:t>
      </w:r>
      <w:r w:rsidRPr="00DA54AB">
        <w:rPr>
          <w:rFonts w:eastAsia="Calibri"/>
          <w:sz w:val="32"/>
          <w:szCs w:val="32"/>
        </w:rPr>
        <w:t>up of</w:t>
      </w:r>
      <w:r w:rsidRPr="007C5143">
        <w:rPr>
          <w:rFonts w:eastAsia="Calibri"/>
          <w:sz w:val="32"/>
          <w:szCs w:val="32"/>
        </w:rPr>
        <w:t xml:space="preserve"> the database for every booking</w:t>
      </w:r>
      <w:r w:rsidRPr="00DA54AB">
        <w:rPr>
          <w:rFonts w:eastAsia="Calibri"/>
          <w:sz w:val="32"/>
          <w:szCs w:val="32"/>
        </w:rPr>
        <w:t xml:space="preserve"> that is happening, periodically.</w:t>
      </w:r>
    </w:p>
    <w:p w:rsidR="00B37008" w:rsidRPr="00DA54AB" w:rsidRDefault="00B37008" w:rsidP="00B37008">
      <w:pPr>
        <w:numPr>
          <w:ilvl w:val="0"/>
          <w:numId w:val="11"/>
        </w:numPr>
        <w:spacing w:line="360" w:lineRule="auto"/>
        <w:ind w:right="388"/>
        <w:jc w:val="both"/>
        <w:rPr>
          <w:rFonts w:eastAsia="Calibri"/>
          <w:sz w:val="32"/>
          <w:szCs w:val="32"/>
        </w:rPr>
      </w:pPr>
      <w:r w:rsidRPr="00DA54AB">
        <w:rPr>
          <w:rFonts w:eastAsia="Calibri"/>
          <w:sz w:val="32"/>
          <w:szCs w:val="32"/>
        </w:rPr>
        <w:t>All users are authenticated to avail the services</w:t>
      </w:r>
    </w:p>
    <w:p w:rsidR="00B37008" w:rsidRPr="007C5143" w:rsidRDefault="00B37008" w:rsidP="00B37008">
      <w:pPr>
        <w:numPr>
          <w:ilvl w:val="0"/>
          <w:numId w:val="11"/>
        </w:numPr>
        <w:spacing w:line="360" w:lineRule="auto"/>
        <w:ind w:right="388"/>
        <w:jc w:val="both"/>
        <w:rPr>
          <w:rFonts w:eastAsia="Calibri"/>
          <w:sz w:val="32"/>
          <w:szCs w:val="32"/>
        </w:rPr>
      </w:pPr>
      <w:r w:rsidRPr="00DA54AB">
        <w:rPr>
          <w:rFonts w:eastAsia="Calibri"/>
          <w:sz w:val="32"/>
          <w:szCs w:val="32"/>
        </w:rPr>
        <w:t>FAQ section is also included for end users benefit.</w:t>
      </w:r>
    </w:p>
    <w:p w:rsidR="00B37008" w:rsidRDefault="00B37008" w:rsidP="00B37008">
      <w:pPr>
        <w:spacing w:after="120"/>
        <w:rPr>
          <w:b/>
          <w:sz w:val="36"/>
          <w:szCs w:val="32"/>
        </w:rPr>
      </w:pPr>
    </w:p>
    <w:p w:rsidR="00B37008" w:rsidRPr="007C5143" w:rsidRDefault="00B37008" w:rsidP="00B37008">
      <w:pPr>
        <w:spacing w:after="120"/>
        <w:rPr>
          <w:b/>
          <w:sz w:val="36"/>
          <w:szCs w:val="32"/>
        </w:rPr>
      </w:pPr>
      <w:r w:rsidRPr="007C5143">
        <w:rPr>
          <w:b/>
          <w:sz w:val="36"/>
          <w:szCs w:val="32"/>
        </w:rPr>
        <w:t>D. Hardware and Software Requirement:</w:t>
      </w:r>
    </w:p>
    <w:p w:rsidR="00B37008" w:rsidRPr="007C5143" w:rsidRDefault="00B37008" w:rsidP="00B37008">
      <w:pPr>
        <w:autoSpaceDE w:val="0"/>
        <w:autoSpaceDN w:val="0"/>
        <w:adjustRightInd w:val="0"/>
        <w:rPr>
          <w:color w:val="000000"/>
          <w:sz w:val="32"/>
          <w:szCs w:val="32"/>
        </w:rPr>
      </w:pPr>
      <w:r w:rsidRPr="007C5143">
        <w:rPr>
          <w:sz w:val="32"/>
          <w:szCs w:val="32"/>
        </w:rPr>
        <w:t>1.</w:t>
      </w:r>
      <w:r w:rsidRPr="007C5143">
        <w:rPr>
          <w:color w:val="000000"/>
          <w:sz w:val="32"/>
          <w:szCs w:val="32"/>
        </w:rPr>
        <w:t xml:space="preserve"> Software Requirement</w:t>
      </w:r>
    </w:p>
    <w:p w:rsidR="00B37008" w:rsidRPr="007C5143" w:rsidRDefault="00B37008" w:rsidP="00B37008">
      <w:pPr>
        <w:spacing w:after="120"/>
        <w:rPr>
          <w:color w:val="000000"/>
          <w:sz w:val="32"/>
          <w:szCs w:val="32"/>
        </w:rPr>
      </w:pPr>
      <w:r w:rsidRPr="007C5143">
        <w:rPr>
          <w:sz w:val="32"/>
          <w:szCs w:val="32"/>
        </w:rPr>
        <w:t>2.</w:t>
      </w:r>
      <w:r w:rsidRPr="007C5143">
        <w:rPr>
          <w:color w:val="000000"/>
          <w:sz w:val="32"/>
          <w:szCs w:val="32"/>
        </w:rPr>
        <w:t xml:space="preserve"> Hardware Requirement</w:t>
      </w:r>
    </w:p>
    <w:p w:rsidR="00B37008" w:rsidRPr="007C5143" w:rsidRDefault="00B37008" w:rsidP="00B37008">
      <w:pPr>
        <w:tabs>
          <w:tab w:val="left" w:pos="975"/>
        </w:tabs>
        <w:spacing w:after="120"/>
        <w:rPr>
          <w:color w:val="000000"/>
          <w:sz w:val="32"/>
          <w:szCs w:val="32"/>
        </w:rPr>
      </w:pPr>
      <w:r w:rsidRPr="007C5143">
        <w:rPr>
          <w:color w:val="000000"/>
          <w:sz w:val="32"/>
          <w:szCs w:val="32"/>
        </w:rPr>
        <w:tab/>
      </w:r>
    </w:p>
    <w:p w:rsidR="00B37008" w:rsidRPr="007C5143" w:rsidRDefault="00B37008" w:rsidP="00B37008">
      <w:pPr>
        <w:pStyle w:val="ListParagraph"/>
        <w:numPr>
          <w:ilvl w:val="0"/>
          <w:numId w:val="12"/>
        </w:numPr>
        <w:autoSpaceDE w:val="0"/>
        <w:autoSpaceDN w:val="0"/>
        <w:adjustRightInd w:val="0"/>
        <w:spacing w:after="0" w:line="360" w:lineRule="auto"/>
        <w:rPr>
          <w:rFonts w:ascii="Times New Roman" w:hAnsi="Times New Roman" w:cs="Times New Roman"/>
          <w:b/>
          <w:color w:val="000000"/>
          <w:sz w:val="32"/>
          <w:szCs w:val="32"/>
        </w:rPr>
      </w:pPr>
      <w:r w:rsidRPr="007C5143">
        <w:rPr>
          <w:rFonts w:ascii="Times New Roman" w:hAnsi="Times New Roman" w:cs="Times New Roman"/>
          <w:b/>
          <w:color w:val="000000"/>
          <w:sz w:val="32"/>
          <w:szCs w:val="32"/>
          <w:u w:val="single"/>
        </w:rPr>
        <w:t>Software Requirement</w:t>
      </w:r>
      <w:r w:rsidRPr="007C5143">
        <w:rPr>
          <w:rFonts w:ascii="Times New Roman" w:hAnsi="Times New Roman" w:cs="Times New Roman"/>
          <w:b/>
          <w:color w:val="000000"/>
          <w:sz w:val="32"/>
          <w:szCs w:val="32"/>
        </w:rPr>
        <w:t xml:space="preserve"> :</w:t>
      </w:r>
    </w:p>
    <w:p w:rsidR="00B37008" w:rsidRPr="007C5143" w:rsidRDefault="00B37008" w:rsidP="00B37008">
      <w:pPr>
        <w:autoSpaceDE w:val="0"/>
        <w:autoSpaceDN w:val="0"/>
        <w:adjustRightInd w:val="0"/>
        <w:rPr>
          <w:sz w:val="32"/>
          <w:szCs w:val="32"/>
        </w:rPr>
      </w:pPr>
      <w:r w:rsidRPr="007C5143">
        <w:rPr>
          <w:sz w:val="32"/>
          <w:szCs w:val="32"/>
        </w:rPr>
        <w:t xml:space="preserve">Operating System    </w:t>
      </w:r>
      <w:r w:rsidRPr="007C5143">
        <w:rPr>
          <w:b/>
          <w:sz w:val="32"/>
          <w:szCs w:val="32"/>
        </w:rPr>
        <w:t>:</w:t>
      </w:r>
      <w:r w:rsidRPr="007C5143">
        <w:rPr>
          <w:sz w:val="32"/>
          <w:szCs w:val="32"/>
        </w:rPr>
        <w:t xml:space="preserve">        Windows-XP, Windows-7</w:t>
      </w:r>
      <w:proofErr w:type="gramStart"/>
      <w:r w:rsidRPr="007C5143">
        <w:rPr>
          <w:sz w:val="32"/>
          <w:szCs w:val="32"/>
        </w:rPr>
        <w:t>,Windows</w:t>
      </w:r>
      <w:proofErr w:type="gramEnd"/>
      <w:r w:rsidRPr="007C5143">
        <w:rPr>
          <w:sz w:val="32"/>
          <w:szCs w:val="32"/>
        </w:rPr>
        <w:t>-8</w:t>
      </w:r>
    </w:p>
    <w:p w:rsidR="00B37008" w:rsidRPr="007C5143" w:rsidRDefault="00B37008" w:rsidP="00B37008">
      <w:pPr>
        <w:autoSpaceDE w:val="0"/>
        <w:autoSpaceDN w:val="0"/>
        <w:adjustRightInd w:val="0"/>
        <w:rPr>
          <w:sz w:val="32"/>
          <w:szCs w:val="32"/>
        </w:rPr>
      </w:pPr>
      <w:r w:rsidRPr="007C5143">
        <w:rPr>
          <w:sz w:val="32"/>
          <w:szCs w:val="32"/>
        </w:rPr>
        <w:t xml:space="preserve">Toolkit                     </w:t>
      </w:r>
      <w:r w:rsidRPr="007C5143">
        <w:rPr>
          <w:b/>
          <w:sz w:val="32"/>
          <w:szCs w:val="32"/>
        </w:rPr>
        <w:t>:</w:t>
      </w:r>
      <w:r w:rsidRPr="007C5143">
        <w:rPr>
          <w:sz w:val="32"/>
          <w:szCs w:val="32"/>
        </w:rPr>
        <w:t xml:space="preserve">        Notepad++, XAMPP</w:t>
      </w:r>
    </w:p>
    <w:p w:rsidR="00B37008" w:rsidRPr="007C5143" w:rsidRDefault="00B37008" w:rsidP="00B37008">
      <w:pPr>
        <w:tabs>
          <w:tab w:val="left" w:pos="1440"/>
        </w:tabs>
        <w:autoSpaceDE w:val="0"/>
        <w:autoSpaceDN w:val="0"/>
        <w:adjustRightInd w:val="0"/>
        <w:rPr>
          <w:sz w:val="32"/>
          <w:szCs w:val="32"/>
        </w:rPr>
      </w:pPr>
      <w:r w:rsidRPr="007C5143">
        <w:rPr>
          <w:sz w:val="32"/>
          <w:szCs w:val="32"/>
        </w:rPr>
        <w:t xml:space="preserve">Platform                  </w:t>
      </w:r>
      <w:r w:rsidRPr="007C5143">
        <w:rPr>
          <w:b/>
          <w:sz w:val="32"/>
          <w:szCs w:val="32"/>
        </w:rPr>
        <w:t>:</w:t>
      </w:r>
      <w:r w:rsidRPr="007C5143">
        <w:rPr>
          <w:sz w:val="32"/>
          <w:szCs w:val="32"/>
        </w:rPr>
        <w:t xml:space="preserve">        PHP, BOOTSTRAP</w:t>
      </w:r>
    </w:p>
    <w:p w:rsidR="00B37008" w:rsidRPr="007C5143" w:rsidRDefault="00B37008" w:rsidP="00B37008">
      <w:pPr>
        <w:spacing w:after="120"/>
        <w:rPr>
          <w:sz w:val="32"/>
          <w:szCs w:val="32"/>
        </w:rPr>
      </w:pPr>
      <w:r w:rsidRPr="007C5143">
        <w:rPr>
          <w:sz w:val="32"/>
          <w:szCs w:val="32"/>
        </w:rPr>
        <w:t xml:space="preserve">Database                 </w:t>
      </w:r>
      <w:r w:rsidRPr="007C5143">
        <w:rPr>
          <w:b/>
          <w:sz w:val="32"/>
          <w:szCs w:val="32"/>
        </w:rPr>
        <w:t>:</w:t>
      </w:r>
      <w:r w:rsidRPr="007C5143">
        <w:rPr>
          <w:sz w:val="32"/>
          <w:szCs w:val="32"/>
        </w:rPr>
        <w:t xml:space="preserve">        MySQL </w:t>
      </w:r>
      <w:proofErr w:type="spellStart"/>
      <w:r w:rsidRPr="007C5143">
        <w:rPr>
          <w:sz w:val="32"/>
          <w:szCs w:val="32"/>
        </w:rPr>
        <w:t>DataBase</w:t>
      </w:r>
      <w:proofErr w:type="spellEnd"/>
      <w:r w:rsidRPr="007C5143">
        <w:rPr>
          <w:sz w:val="32"/>
          <w:szCs w:val="32"/>
        </w:rPr>
        <w:t xml:space="preserve"> Server</w:t>
      </w:r>
    </w:p>
    <w:p w:rsidR="00B37008" w:rsidRPr="007C5143" w:rsidRDefault="00B37008" w:rsidP="00B37008">
      <w:pPr>
        <w:tabs>
          <w:tab w:val="left" w:pos="1725"/>
        </w:tabs>
        <w:ind w:left="360"/>
        <w:rPr>
          <w:color w:val="000000"/>
          <w:sz w:val="32"/>
          <w:szCs w:val="32"/>
        </w:rPr>
      </w:pPr>
    </w:p>
    <w:p w:rsidR="00B37008" w:rsidRPr="007C5143" w:rsidRDefault="00B37008" w:rsidP="00B37008">
      <w:pPr>
        <w:pStyle w:val="ListParagraph"/>
        <w:numPr>
          <w:ilvl w:val="0"/>
          <w:numId w:val="12"/>
        </w:numPr>
        <w:spacing w:after="0" w:line="360" w:lineRule="auto"/>
        <w:rPr>
          <w:rFonts w:ascii="Times New Roman" w:hAnsi="Times New Roman" w:cs="Times New Roman"/>
          <w:b/>
          <w:color w:val="000000"/>
          <w:sz w:val="32"/>
          <w:szCs w:val="32"/>
          <w:u w:val="single"/>
        </w:rPr>
      </w:pPr>
      <w:r w:rsidRPr="007C5143">
        <w:rPr>
          <w:rFonts w:ascii="Times New Roman" w:hAnsi="Times New Roman" w:cs="Times New Roman"/>
          <w:b/>
          <w:color w:val="000000"/>
          <w:sz w:val="32"/>
          <w:szCs w:val="32"/>
          <w:u w:val="single"/>
        </w:rPr>
        <w:t>Hardware Requirement:</w:t>
      </w:r>
    </w:p>
    <w:p w:rsidR="00B37008" w:rsidRPr="007C5143" w:rsidRDefault="00B37008" w:rsidP="00B37008">
      <w:pPr>
        <w:pStyle w:val="Default"/>
        <w:spacing w:line="360" w:lineRule="auto"/>
        <w:jc w:val="left"/>
        <w:rPr>
          <w:rFonts w:ascii="Times New Roman" w:hAnsi="Times New Roman" w:cs="Times New Roman"/>
          <w:sz w:val="32"/>
          <w:szCs w:val="32"/>
        </w:rPr>
      </w:pPr>
      <w:r w:rsidRPr="007C5143">
        <w:rPr>
          <w:rFonts w:ascii="Times New Roman" w:hAnsi="Times New Roman" w:cs="Times New Roman"/>
          <w:sz w:val="32"/>
          <w:szCs w:val="32"/>
        </w:rPr>
        <w:t xml:space="preserve">Processor       </w:t>
      </w:r>
      <w:r w:rsidRPr="007C5143">
        <w:rPr>
          <w:rFonts w:ascii="Times New Roman" w:hAnsi="Times New Roman" w:cs="Times New Roman"/>
          <w:sz w:val="32"/>
          <w:szCs w:val="32"/>
        </w:rPr>
        <w:tab/>
        <w:t xml:space="preserve">    </w:t>
      </w:r>
      <w:r w:rsidRPr="007C5143">
        <w:rPr>
          <w:rFonts w:ascii="Times New Roman" w:hAnsi="Times New Roman" w:cs="Times New Roman"/>
          <w:b/>
          <w:sz w:val="32"/>
          <w:szCs w:val="32"/>
        </w:rPr>
        <w:t>:</w:t>
      </w:r>
      <w:r w:rsidRPr="007C5143">
        <w:rPr>
          <w:rFonts w:ascii="Times New Roman" w:hAnsi="Times New Roman" w:cs="Times New Roman"/>
          <w:sz w:val="32"/>
          <w:szCs w:val="32"/>
        </w:rPr>
        <w:t xml:space="preserve">       </w:t>
      </w:r>
      <w:r w:rsidR="00F42365">
        <w:rPr>
          <w:rFonts w:ascii="Times New Roman" w:hAnsi="Times New Roman" w:cs="Times New Roman"/>
          <w:sz w:val="32"/>
          <w:szCs w:val="32"/>
        </w:rPr>
        <w:t>i3</w:t>
      </w:r>
      <w:r w:rsidRPr="007C5143">
        <w:rPr>
          <w:rFonts w:ascii="Times New Roman" w:hAnsi="Times New Roman" w:cs="Times New Roman"/>
          <w:sz w:val="32"/>
          <w:szCs w:val="32"/>
        </w:rPr>
        <w:t xml:space="preserve"> </w:t>
      </w:r>
    </w:p>
    <w:p w:rsidR="00B37008" w:rsidRPr="007C5143" w:rsidRDefault="00B37008" w:rsidP="00B37008">
      <w:pPr>
        <w:pStyle w:val="Default"/>
        <w:spacing w:line="360" w:lineRule="auto"/>
        <w:jc w:val="left"/>
        <w:rPr>
          <w:rFonts w:ascii="Times New Roman" w:hAnsi="Times New Roman" w:cs="Times New Roman"/>
          <w:sz w:val="32"/>
          <w:szCs w:val="32"/>
        </w:rPr>
      </w:pPr>
      <w:r w:rsidRPr="007C5143">
        <w:rPr>
          <w:rFonts w:ascii="Times New Roman" w:hAnsi="Times New Roman" w:cs="Times New Roman"/>
          <w:sz w:val="32"/>
          <w:szCs w:val="32"/>
        </w:rPr>
        <w:t xml:space="preserve">RAM                     </w:t>
      </w:r>
      <w:r w:rsidRPr="007C5143">
        <w:rPr>
          <w:rFonts w:ascii="Times New Roman" w:hAnsi="Times New Roman" w:cs="Times New Roman"/>
          <w:b/>
          <w:sz w:val="32"/>
          <w:szCs w:val="32"/>
        </w:rPr>
        <w:t>:</w:t>
      </w:r>
      <w:r w:rsidRPr="007C5143">
        <w:rPr>
          <w:rFonts w:ascii="Times New Roman" w:hAnsi="Times New Roman" w:cs="Times New Roman"/>
          <w:sz w:val="32"/>
          <w:szCs w:val="32"/>
        </w:rPr>
        <w:t xml:space="preserve">       </w:t>
      </w:r>
      <w:r w:rsidR="00F42365">
        <w:rPr>
          <w:rFonts w:ascii="Times New Roman" w:hAnsi="Times New Roman" w:cs="Times New Roman"/>
          <w:sz w:val="32"/>
          <w:szCs w:val="32"/>
        </w:rPr>
        <w:t>4 GB</w:t>
      </w:r>
    </w:p>
    <w:p w:rsidR="00B37008" w:rsidRDefault="00B37008" w:rsidP="00B37008">
      <w:pPr>
        <w:pStyle w:val="Default"/>
        <w:spacing w:line="360" w:lineRule="auto"/>
        <w:jc w:val="left"/>
        <w:rPr>
          <w:rFonts w:ascii="Times New Roman" w:hAnsi="Times New Roman" w:cs="Times New Roman"/>
          <w:sz w:val="32"/>
          <w:szCs w:val="32"/>
        </w:rPr>
      </w:pPr>
      <w:r w:rsidRPr="007C5143">
        <w:rPr>
          <w:rFonts w:ascii="Times New Roman" w:hAnsi="Times New Roman" w:cs="Times New Roman"/>
          <w:sz w:val="32"/>
          <w:szCs w:val="32"/>
        </w:rPr>
        <w:t xml:space="preserve">HD                       </w:t>
      </w:r>
      <w:r w:rsidRPr="007C5143">
        <w:rPr>
          <w:rFonts w:ascii="Times New Roman" w:hAnsi="Times New Roman" w:cs="Times New Roman"/>
          <w:b/>
          <w:sz w:val="32"/>
          <w:szCs w:val="32"/>
        </w:rPr>
        <w:t>:</w:t>
      </w:r>
      <w:r w:rsidRPr="007C5143">
        <w:rPr>
          <w:rFonts w:ascii="Times New Roman" w:hAnsi="Times New Roman" w:cs="Times New Roman"/>
          <w:sz w:val="32"/>
          <w:szCs w:val="32"/>
        </w:rPr>
        <w:t xml:space="preserve">        </w:t>
      </w:r>
      <w:r w:rsidR="00F42365">
        <w:rPr>
          <w:rFonts w:ascii="Times New Roman" w:hAnsi="Times New Roman" w:cs="Times New Roman"/>
          <w:sz w:val="32"/>
          <w:szCs w:val="32"/>
        </w:rPr>
        <w:t>1 TB</w:t>
      </w:r>
    </w:p>
    <w:p w:rsidR="000017A7" w:rsidRPr="007C5143" w:rsidRDefault="000017A7" w:rsidP="00B37008">
      <w:pPr>
        <w:pStyle w:val="Default"/>
        <w:spacing w:line="360" w:lineRule="auto"/>
        <w:jc w:val="left"/>
        <w:rPr>
          <w:rFonts w:ascii="Times New Roman" w:hAnsi="Times New Roman" w:cs="Times New Roman"/>
          <w:sz w:val="32"/>
          <w:szCs w:val="32"/>
        </w:rPr>
      </w:pPr>
    </w:p>
    <w:p w:rsidR="000017A7" w:rsidRPr="000017A7" w:rsidRDefault="000017A7" w:rsidP="000017A7">
      <w:pPr>
        <w:rPr>
          <w:b/>
          <w:sz w:val="32"/>
          <w:szCs w:val="28"/>
        </w:rPr>
      </w:pPr>
      <w:r w:rsidRPr="000017A7">
        <w:rPr>
          <w:b/>
          <w:sz w:val="32"/>
          <w:szCs w:val="28"/>
        </w:rPr>
        <w:t>Front End Technology:</w:t>
      </w:r>
    </w:p>
    <w:p w:rsidR="000017A7" w:rsidRPr="000017A7" w:rsidRDefault="000017A7" w:rsidP="000017A7">
      <w:pPr>
        <w:rPr>
          <w:sz w:val="32"/>
          <w:szCs w:val="28"/>
        </w:rPr>
      </w:pPr>
      <w:r w:rsidRPr="000017A7">
        <w:rPr>
          <w:b/>
          <w:sz w:val="32"/>
          <w:szCs w:val="28"/>
        </w:rPr>
        <w:t xml:space="preserve">HYPERTEXT PRE-PROCESSOR (PHP) - </w:t>
      </w:r>
    </w:p>
    <w:p w:rsidR="000017A7" w:rsidRPr="000017A7" w:rsidRDefault="000017A7" w:rsidP="000017A7">
      <w:pPr>
        <w:pStyle w:val="ListParagraph"/>
        <w:ind w:left="780"/>
        <w:rPr>
          <w:rFonts w:ascii="Times New Roman" w:hAnsi="Times New Roman" w:cs="Times New Roman"/>
          <w:b/>
          <w:sz w:val="32"/>
          <w:szCs w:val="28"/>
        </w:rPr>
      </w:pPr>
    </w:p>
    <w:p w:rsidR="000017A7" w:rsidRPr="000017A7" w:rsidRDefault="000017A7" w:rsidP="000017A7">
      <w:pPr>
        <w:tabs>
          <w:tab w:val="left" w:pos="720"/>
        </w:tabs>
        <w:spacing w:after="120"/>
        <w:rPr>
          <w:sz w:val="32"/>
          <w:szCs w:val="28"/>
        </w:rPr>
      </w:pPr>
      <w:r w:rsidRPr="000017A7">
        <w:rPr>
          <w:sz w:val="32"/>
          <w:szCs w:val="28"/>
        </w:rPr>
        <w:t xml:space="preserve">The full form of PHP is “PHP Hypertext Pre-processor”. But its original name was “Personal Home Page”. </w:t>
      </w:r>
      <w:proofErr w:type="spellStart"/>
      <w:r w:rsidRPr="000017A7">
        <w:rPr>
          <w:sz w:val="32"/>
          <w:szCs w:val="28"/>
        </w:rPr>
        <w:t>Rasmus</w:t>
      </w:r>
      <w:proofErr w:type="spellEnd"/>
      <w:r w:rsidRPr="000017A7">
        <w:rPr>
          <w:sz w:val="32"/>
          <w:szCs w:val="28"/>
        </w:rPr>
        <w:t xml:space="preserve"> </w:t>
      </w:r>
      <w:proofErr w:type="spellStart"/>
      <w:r w:rsidRPr="000017A7">
        <w:rPr>
          <w:sz w:val="32"/>
          <w:szCs w:val="28"/>
        </w:rPr>
        <w:t>lerdorf</w:t>
      </w:r>
      <w:proofErr w:type="spellEnd"/>
      <w:r w:rsidRPr="000017A7">
        <w:rPr>
          <w:sz w:val="32"/>
          <w:szCs w:val="28"/>
        </w:rPr>
        <w:t xml:space="preserve"> software engineer, Apache team member is the creator and original driving force behind PHP. The first part of PHP was developed for his personal use in late 1994. By the middle of 1997, PHP was being used on approximately 50,000 sites across the worldwide.</w:t>
      </w:r>
    </w:p>
    <w:p w:rsidR="000017A7" w:rsidRPr="000017A7" w:rsidRDefault="000017A7" w:rsidP="000017A7">
      <w:pPr>
        <w:spacing w:after="120"/>
        <w:rPr>
          <w:sz w:val="32"/>
          <w:szCs w:val="28"/>
        </w:rPr>
      </w:pPr>
      <w:r w:rsidRPr="000017A7">
        <w:rPr>
          <w:sz w:val="32"/>
          <w:szCs w:val="28"/>
        </w:rPr>
        <w:t>PHP is a one type of server-side scripting language, which can be embedded in HTML or used as a stand-alone. PHP does not do anything about what a page looks and sounds like. In fact, most of what PHP does is invisible to the end user. Someone looking at PHP page can not necessarily be able to tell that it was not written purely in HTML because usually the result of PHP is HTML.</w:t>
      </w:r>
    </w:p>
    <w:p w:rsidR="000017A7" w:rsidRPr="000017A7" w:rsidRDefault="000017A7" w:rsidP="000017A7">
      <w:pPr>
        <w:tabs>
          <w:tab w:val="left" w:pos="720"/>
        </w:tabs>
        <w:rPr>
          <w:sz w:val="32"/>
          <w:szCs w:val="28"/>
        </w:rPr>
      </w:pPr>
      <w:r w:rsidRPr="000017A7">
        <w:rPr>
          <w:sz w:val="32"/>
          <w:szCs w:val="28"/>
        </w:rPr>
        <w:t xml:space="preserve">PHP is fully cross –platform meaning it runs native on several </w:t>
      </w:r>
      <w:proofErr w:type="spellStart"/>
      <w:r w:rsidRPr="000017A7">
        <w:rPr>
          <w:sz w:val="32"/>
          <w:szCs w:val="28"/>
        </w:rPr>
        <w:t>flavours</w:t>
      </w:r>
      <w:proofErr w:type="spellEnd"/>
      <w:r w:rsidRPr="000017A7">
        <w:rPr>
          <w:sz w:val="32"/>
          <w:szCs w:val="28"/>
        </w:rPr>
        <w:t xml:space="preserve"> of UNIX, as well as on Windows base system. The PHP allows web developers to create dynamic pages for e-commerce and web applications that are interact with databases. When we embed the PHP code into HTML code at that time if we make a PHP file then we have to give the extension of that file is .</w:t>
      </w:r>
      <w:proofErr w:type="spellStart"/>
      <w:r w:rsidRPr="000017A7">
        <w:rPr>
          <w:sz w:val="32"/>
          <w:szCs w:val="28"/>
        </w:rPr>
        <w:t>php</w:t>
      </w:r>
      <w:proofErr w:type="spellEnd"/>
      <w:r w:rsidRPr="000017A7">
        <w:rPr>
          <w:sz w:val="32"/>
          <w:szCs w:val="28"/>
        </w:rPr>
        <w:t>. It provides those servers with functionality similar to that provided to windows platform by Active Server Pages technology. It is database supported means we can access commercial and non-commercial databases including Informix, Microsoft SQL server, MySQL, ODBC, Oracle etc.</w:t>
      </w:r>
    </w:p>
    <w:p w:rsidR="000017A7" w:rsidRPr="000017A7" w:rsidRDefault="000017A7" w:rsidP="000017A7">
      <w:pPr>
        <w:tabs>
          <w:tab w:val="left" w:pos="720"/>
        </w:tabs>
        <w:rPr>
          <w:sz w:val="32"/>
          <w:szCs w:val="28"/>
        </w:rPr>
      </w:pPr>
    </w:p>
    <w:p w:rsidR="000017A7" w:rsidRPr="000017A7" w:rsidRDefault="000017A7" w:rsidP="000017A7">
      <w:pPr>
        <w:tabs>
          <w:tab w:val="left" w:pos="1320"/>
        </w:tabs>
        <w:autoSpaceDE w:val="0"/>
        <w:autoSpaceDN w:val="0"/>
        <w:adjustRightInd w:val="0"/>
        <w:rPr>
          <w:b/>
          <w:sz w:val="32"/>
          <w:szCs w:val="28"/>
        </w:rPr>
      </w:pPr>
      <w:r w:rsidRPr="000017A7">
        <w:rPr>
          <w:b/>
          <w:sz w:val="32"/>
          <w:szCs w:val="28"/>
        </w:rPr>
        <w:t xml:space="preserve">HYPERTEXT MARKUP LANGUAGE (HTML) - </w:t>
      </w:r>
    </w:p>
    <w:p w:rsidR="000017A7" w:rsidRPr="000017A7" w:rsidRDefault="000017A7" w:rsidP="000017A7">
      <w:pPr>
        <w:pStyle w:val="NormalWeb"/>
        <w:spacing w:after="120" w:afterAutospacing="0" w:line="360" w:lineRule="auto"/>
        <w:jc w:val="left"/>
        <w:rPr>
          <w:sz w:val="32"/>
          <w:szCs w:val="28"/>
        </w:rPr>
      </w:pPr>
      <w:r w:rsidRPr="000017A7">
        <w:rPr>
          <w:sz w:val="32"/>
          <w:szCs w:val="28"/>
        </w:rPr>
        <w:t>A simple markup language used to create hypertext documents that are portable from one platform to another. HTML files are simple ASCII text files with codes embedded (indicated by markup tags) to denote formatting and hypertext links.</w:t>
      </w:r>
    </w:p>
    <w:p w:rsidR="000017A7" w:rsidRPr="000017A7" w:rsidRDefault="000017A7" w:rsidP="000017A7">
      <w:pPr>
        <w:spacing w:before="100" w:beforeAutospacing="1" w:after="100" w:afterAutospacing="1"/>
        <w:rPr>
          <w:sz w:val="32"/>
          <w:szCs w:val="28"/>
        </w:rPr>
      </w:pPr>
      <w:r w:rsidRPr="000017A7">
        <w:rPr>
          <w:sz w:val="32"/>
          <w:szCs w:val="28"/>
        </w:rPr>
        <w:t xml:space="preserve">Many people who use HTML to create Web pages or other documents find Notepad a useful tool for writing in HTML. Because Notepad supports only very basic formatting, you cannot accidentally save special formatting in documents that need to remain pure text. This is especially </w:t>
      </w:r>
      <w:r w:rsidRPr="000017A7">
        <w:rPr>
          <w:sz w:val="32"/>
          <w:szCs w:val="28"/>
        </w:rPr>
        <w:lastRenderedPageBreak/>
        <w:t>useful when creating HTML documents for a Web page because special characters or other formatting may not appear in your published Web page or may even cause errors. Many word processors provide additional tools or converters to help you create HTML documents. But, if you are creating simple pages or if you want to make a few quick changes, Notepad opens files quickly. Also, Notepad shows all of the HTML tags so you can troubleshoot your page. Not all word processors or converters make the HTML code available.</w:t>
      </w:r>
    </w:p>
    <w:p w:rsidR="000017A7" w:rsidRPr="000017A7" w:rsidRDefault="000017A7" w:rsidP="000017A7">
      <w:pPr>
        <w:rPr>
          <w:b/>
          <w:sz w:val="32"/>
          <w:szCs w:val="28"/>
        </w:rPr>
      </w:pPr>
    </w:p>
    <w:p w:rsidR="000017A7" w:rsidRPr="000017A7" w:rsidRDefault="000017A7" w:rsidP="000017A7">
      <w:pPr>
        <w:rPr>
          <w:b/>
          <w:sz w:val="32"/>
          <w:szCs w:val="28"/>
        </w:rPr>
      </w:pPr>
      <w:r w:rsidRPr="000017A7">
        <w:rPr>
          <w:b/>
          <w:sz w:val="32"/>
          <w:szCs w:val="28"/>
        </w:rPr>
        <w:t>JAVASCRIPT</w:t>
      </w:r>
    </w:p>
    <w:p w:rsidR="000017A7" w:rsidRPr="000017A7" w:rsidRDefault="000017A7" w:rsidP="000017A7">
      <w:pPr>
        <w:rPr>
          <w:b/>
          <w:i/>
          <w:sz w:val="32"/>
          <w:szCs w:val="28"/>
        </w:rPr>
      </w:pPr>
    </w:p>
    <w:p w:rsidR="000017A7" w:rsidRPr="000017A7" w:rsidRDefault="000017A7" w:rsidP="000017A7">
      <w:pPr>
        <w:tabs>
          <w:tab w:val="left" w:pos="1515"/>
        </w:tabs>
        <w:rPr>
          <w:sz w:val="32"/>
          <w:szCs w:val="28"/>
        </w:rPr>
      </w:pPr>
      <w:r w:rsidRPr="000017A7">
        <w:rPr>
          <w:b/>
          <w:bCs/>
          <w:sz w:val="32"/>
          <w:szCs w:val="28"/>
        </w:rPr>
        <w:t>JavaScript</w:t>
      </w:r>
      <w:r w:rsidRPr="000017A7">
        <w:rPr>
          <w:sz w:val="32"/>
          <w:szCs w:val="28"/>
        </w:rPr>
        <w:t xml:space="preserve"> is an object-oriented scripting language used to enable programmatic access to objects within both the client application and other applications.</w:t>
      </w:r>
    </w:p>
    <w:p w:rsidR="000017A7" w:rsidRPr="000017A7" w:rsidRDefault="000017A7" w:rsidP="000017A7">
      <w:pPr>
        <w:tabs>
          <w:tab w:val="left" w:pos="1515"/>
        </w:tabs>
        <w:rPr>
          <w:sz w:val="32"/>
          <w:szCs w:val="28"/>
        </w:rPr>
      </w:pPr>
      <w:r w:rsidRPr="000017A7">
        <w:rPr>
          <w:sz w:val="32"/>
          <w:szCs w:val="28"/>
        </w:rPr>
        <w:t>It is primarily used in the form of client-side JavaScript, implemented as an integrated component of the web browser, allowing the development of enhanced user interfaces and dynamic websites. JavaScript is a dialect of the ECMA Script standard and is characterized as a dynamic, weakly typed, prototype-based language with first-class functions. JavaScript was first developed by Netscape as an open scripting language to create interactive web pages. JavaScript as an open language implies that it can be used by anyone; no license is required to use JavaScript.</w:t>
      </w:r>
    </w:p>
    <w:p w:rsidR="000017A7" w:rsidRDefault="000017A7" w:rsidP="000017A7">
      <w:pPr>
        <w:tabs>
          <w:tab w:val="left" w:pos="1515"/>
        </w:tabs>
        <w:rPr>
          <w:sz w:val="32"/>
          <w:szCs w:val="28"/>
        </w:rPr>
      </w:pPr>
      <w:r w:rsidRPr="000017A7">
        <w:rPr>
          <w:sz w:val="32"/>
          <w:szCs w:val="28"/>
        </w:rPr>
        <w:t>JavaScript has the ability to function both as an object oriented language as well as procedural language. Using JavaScript, you can create objects, attach methods and properties.</w:t>
      </w:r>
    </w:p>
    <w:p w:rsidR="007477FD" w:rsidRDefault="007477FD" w:rsidP="000017A7">
      <w:pPr>
        <w:tabs>
          <w:tab w:val="left" w:pos="1515"/>
        </w:tabs>
        <w:rPr>
          <w:sz w:val="32"/>
          <w:szCs w:val="28"/>
        </w:rPr>
      </w:pPr>
    </w:p>
    <w:p w:rsidR="007477FD" w:rsidRPr="007477FD" w:rsidRDefault="007477FD" w:rsidP="000017A7">
      <w:pPr>
        <w:tabs>
          <w:tab w:val="left" w:pos="1515"/>
        </w:tabs>
        <w:rPr>
          <w:b/>
          <w:sz w:val="32"/>
          <w:szCs w:val="28"/>
        </w:rPr>
      </w:pPr>
      <w:r>
        <w:rPr>
          <w:b/>
          <w:sz w:val="32"/>
          <w:szCs w:val="28"/>
        </w:rPr>
        <w:t>BOOTSTRAP</w:t>
      </w:r>
    </w:p>
    <w:p w:rsidR="007477FD" w:rsidRDefault="007477FD" w:rsidP="000017A7">
      <w:pPr>
        <w:tabs>
          <w:tab w:val="left" w:pos="1515"/>
        </w:tabs>
        <w:rPr>
          <w:sz w:val="32"/>
          <w:szCs w:val="28"/>
        </w:rPr>
      </w:pPr>
      <w:r w:rsidRPr="007477FD">
        <w:rPr>
          <w:b/>
          <w:sz w:val="32"/>
          <w:szCs w:val="28"/>
        </w:rPr>
        <w:t>Bootstrap</w:t>
      </w:r>
      <w:r w:rsidRPr="007477FD">
        <w:rPr>
          <w:sz w:val="32"/>
          <w:szCs w:val="28"/>
        </w:rPr>
        <w:t xml:space="preserve"> is a free and open-source front-end web framework for designing websites and web applications. It contains HTML- and CSS-based design templates for typography, forms, buttons, navigation and other interface components, as well as optional JavaScript extensions. Unlike many web frameworks, it concerns itself with front-end development only.</w:t>
      </w:r>
    </w:p>
    <w:p w:rsidR="000017A7" w:rsidRDefault="000017A7" w:rsidP="000017A7">
      <w:pPr>
        <w:rPr>
          <w:b/>
          <w:sz w:val="32"/>
          <w:szCs w:val="28"/>
        </w:rPr>
      </w:pPr>
    </w:p>
    <w:p w:rsidR="007477FD" w:rsidRDefault="007477FD" w:rsidP="000017A7">
      <w:pPr>
        <w:rPr>
          <w:b/>
          <w:sz w:val="32"/>
          <w:szCs w:val="28"/>
        </w:rPr>
      </w:pPr>
    </w:p>
    <w:p w:rsidR="000017A7" w:rsidRPr="000017A7" w:rsidRDefault="000017A7" w:rsidP="000017A7">
      <w:pPr>
        <w:rPr>
          <w:b/>
          <w:sz w:val="32"/>
          <w:szCs w:val="28"/>
        </w:rPr>
      </w:pPr>
      <w:r w:rsidRPr="000017A7">
        <w:rPr>
          <w:b/>
          <w:sz w:val="32"/>
          <w:szCs w:val="28"/>
        </w:rPr>
        <w:t xml:space="preserve">Back End </w:t>
      </w:r>
      <w:proofErr w:type="gramStart"/>
      <w:r w:rsidRPr="000017A7">
        <w:rPr>
          <w:b/>
          <w:sz w:val="32"/>
          <w:szCs w:val="28"/>
        </w:rPr>
        <w:t>Technology :</w:t>
      </w:r>
      <w:proofErr w:type="gramEnd"/>
    </w:p>
    <w:p w:rsidR="000017A7" w:rsidRPr="000017A7" w:rsidRDefault="000017A7" w:rsidP="000017A7">
      <w:pPr>
        <w:rPr>
          <w:b/>
          <w:sz w:val="32"/>
          <w:szCs w:val="28"/>
        </w:rPr>
      </w:pPr>
      <w:r w:rsidRPr="000017A7">
        <w:rPr>
          <w:b/>
          <w:sz w:val="32"/>
          <w:szCs w:val="28"/>
        </w:rPr>
        <w:t>MySQL SERVER</w:t>
      </w:r>
    </w:p>
    <w:p w:rsidR="000017A7" w:rsidRPr="000017A7" w:rsidRDefault="000017A7" w:rsidP="000017A7">
      <w:pPr>
        <w:autoSpaceDE w:val="0"/>
        <w:autoSpaceDN w:val="0"/>
        <w:adjustRightInd w:val="0"/>
        <w:rPr>
          <w:sz w:val="32"/>
          <w:szCs w:val="28"/>
        </w:rPr>
      </w:pPr>
      <w:r w:rsidRPr="000017A7">
        <w:rPr>
          <w:sz w:val="32"/>
          <w:szCs w:val="28"/>
        </w:rPr>
        <w:lastRenderedPageBreak/>
        <w:t>A database management system must be able to reliably manage a large amount of data in a multi-user environment so that many users can concurrently access the data. A database management system should also provide security and failure recovery.</w:t>
      </w:r>
    </w:p>
    <w:p w:rsidR="000017A7" w:rsidRPr="000017A7" w:rsidRDefault="000017A7" w:rsidP="000017A7">
      <w:pPr>
        <w:autoSpaceDE w:val="0"/>
        <w:autoSpaceDN w:val="0"/>
        <w:adjustRightInd w:val="0"/>
        <w:rPr>
          <w:sz w:val="32"/>
          <w:szCs w:val="28"/>
        </w:rPr>
      </w:pPr>
      <w:r w:rsidRPr="000017A7">
        <w:rPr>
          <w:sz w:val="32"/>
          <w:szCs w:val="28"/>
        </w:rPr>
        <w:t>MySQL is the name of a database management system Developed by Apache Software Foundation. Apache Software Foundation provides various software’s related to web development; the biggest advantage is that all the software’s are free of cost. MySQL is most popular database management tool. It provides better security and data recovery against system failure.</w:t>
      </w:r>
    </w:p>
    <w:p w:rsidR="000017A7" w:rsidRPr="000017A7" w:rsidRDefault="000017A7" w:rsidP="000017A7">
      <w:pPr>
        <w:autoSpaceDE w:val="0"/>
        <w:autoSpaceDN w:val="0"/>
        <w:adjustRightInd w:val="0"/>
        <w:rPr>
          <w:sz w:val="32"/>
          <w:szCs w:val="28"/>
        </w:rPr>
      </w:pPr>
      <w:r w:rsidRPr="000017A7">
        <w:rPr>
          <w:sz w:val="32"/>
          <w:szCs w:val="28"/>
        </w:rPr>
        <w:t xml:space="preserve">MySQL works faster compared to other Database Management tools. Apache Software Foundation provides GUI to work with MySQL, because of its GUI environment it is very easy to understand any novice user can quickly learn MySQL by using </w:t>
      </w:r>
      <w:proofErr w:type="spellStart"/>
      <w:r w:rsidRPr="000017A7">
        <w:rPr>
          <w:sz w:val="32"/>
          <w:szCs w:val="28"/>
        </w:rPr>
        <w:t>phpMyAdmin</w:t>
      </w:r>
      <w:proofErr w:type="spellEnd"/>
      <w:r w:rsidRPr="000017A7">
        <w:rPr>
          <w:sz w:val="32"/>
          <w:szCs w:val="28"/>
        </w:rPr>
        <w:t xml:space="preserve"> developer. We can create databases and maintain it through </w:t>
      </w:r>
      <w:proofErr w:type="spellStart"/>
      <w:r w:rsidRPr="000017A7">
        <w:rPr>
          <w:sz w:val="32"/>
          <w:szCs w:val="28"/>
        </w:rPr>
        <w:t>phpMyAdmin</w:t>
      </w:r>
      <w:proofErr w:type="spellEnd"/>
      <w:r w:rsidRPr="000017A7">
        <w:rPr>
          <w:sz w:val="32"/>
          <w:szCs w:val="28"/>
        </w:rPr>
        <w:t xml:space="preserve"> developer. It provides GUI so it is easy to understand and learn.</w:t>
      </w:r>
    </w:p>
    <w:p w:rsidR="000017A7" w:rsidRPr="000017A7" w:rsidRDefault="000017A7" w:rsidP="000017A7">
      <w:pPr>
        <w:autoSpaceDE w:val="0"/>
        <w:autoSpaceDN w:val="0"/>
        <w:adjustRightInd w:val="0"/>
        <w:rPr>
          <w:sz w:val="32"/>
          <w:szCs w:val="28"/>
        </w:rPr>
      </w:pPr>
      <w:r w:rsidRPr="000017A7">
        <w:rPr>
          <w:sz w:val="32"/>
          <w:szCs w:val="28"/>
        </w:rPr>
        <w:t xml:space="preserve">MySQL is a database management system, which helps us to manage data stored in a system database. Programming skills is not required to use MySQL as database management system. </w:t>
      </w:r>
      <w:proofErr w:type="spellStart"/>
      <w:proofErr w:type="gramStart"/>
      <w:r w:rsidRPr="000017A7">
        <w:rPr>
          <w:sz w:val="32"/>
          <w:szCs w:val="28"/>
        </w:rPr>
        <w:t>phpMyAdmin</w:t>
      </w:r>
      <w:proofErr w:type="spellEnd"/>
      <w:proofErr w:type="gramEnd"/>
      <w:r w:rsidRPr="000017A7">
        <w:rPr>
          <w:sz w:val="32"/>
          <w:szCs w:val="28"/>
        </w:rPr>
        <w:t xml:space="preserve"> hides all the complex tasks of managing a database and gives a user-friendly way of managing a database.</w:t>
      </w:r>
    </w:p>
    <w:p w:rsidR="000017A7" w:rsidRPr="000017A7" w:rsidRDefault="000017A7" w:rsidP="000017A7">
      <w:pPr>
        <w:tabs>
          <w:tab w:val="left" w:pos="1515"/>
        </w:tabs>
        <w:rPr>
          <w:sz w:val="32"/>
          <w:szCs w:val="28"/>
        </w:rPr>
      </w:pPr>
    </w:p>
    <w:p w:rsidR="00FA5B48" w:rsidRDefault="00FA5B48" w:rsidP="00B37008">
      <w:pPr>
        <w:widowControl w:val="0"/>
        <w:autoSpaceDE w:val="0"/>
        <w:autoSpaceDN w:val="0"/>
        <w:adjustRightInd w:val="0"/>
        <w:spacing w:line="360" w:lineRule="auto"/>
        <w:jc w:val="both"/>
        <w:rPr>
          <w:rFonts w:eastAsiaTheme="minorHAnsi"/>
          <w:color w:val="000000"/>
          <w:sz w:val="32"/>
          <w:szCs w:val="32"/>
        </w:rPr>
      </w:pPr>
    </w:p>
    <w:p w:rsidR="000017A7" w:rsidRDefault="000017A7" w:rsidP="00B37008">
      <w:pPr>
        <w:widowControl w:val="0"/>
        <w:autoSpaceDE w:val="0"/>
        <w:autoSpaceDN w:val="0"/>
        <w:adjustRightInd w:val="0"/>
        <w:spacing w:line="360" w:lineRule="auto"/>
        <w:jc w:val="both"/>
        <w:rPr>
          <w:rFonts w:eastAsiaTheme="minorHAnsi"/>
          <w:color w:val="000000"/>
          <w:sz w:val="32"/>
          <w:szCs w:val="32"/>
        </w:rPr>
      </w:pPr>
    </w:p>
    <w:p w:rsidR="000017A7" w:rsidRDefault="000017A7" w:rsidP="00B37008">
      <w:pPr>
        <w:widowControl w:val="0"/>
        <w:autoSpaceDE w:val="0"/>
        <w:autoSpaceDN w:val="0"/>
        <w:adjustRightInd w:val="0"/>
        <w:spacing w:line="360" w:lineRule="auto"/>
        <w:jc w:val="both"/>
        <w:rPr>
          <w:rFonts w:eastAsiaTheme="minorHAnsi"/>
          <w:color w:val="000000"/>
          <w:sz w:val="32"/>
          <w:szCs w:val="32"/>
        </w:rPr>
      </w:pPr>
    </w:p>
    <w:p w:rsidR="000017A7" w:rsidRDefault="000017A7" w:rsidP="00B37008">
      <w:pPr>
        <w:widowControl w:val="0"/>
        <w:autoSpaceDE w:val="0"/>
        <w:autoSpaceDN w:val="0"/>
        <w:adjustRightInd w:val="0"/>
        <w:spacing w:line="360" w:lineRule="auto"/>
        <w:jc w:val="both"/>
        <w:rPr>
          <w:rFonts w:eastAsiaTheme="minorHAnsi"/>
          <w:color w:val="000000"/>
          <w:sz w:val="32"/>
          <w:szCs w:val="32"/>
        </w:rPr>
      </w:pPr>
    </w:p>
    <w:p w:rsidR="000017A7" w:rsidRDefault="000017A7" w:rsidP="00B37008">
      <w:pPr>
        <w:widowControl w:val="0"/>
        <w:autoSpaceDE w:val="0"/>
        <w:autoSpaceDN w:val="0"/>
        <w:adjustRightInd w:val="0"/>
        <w:spacing w:line="360" w:lineRule="auto"/>
        <w:jc w:val="both"/>
        <w:rPr>
          <w:rFonts w:eastAsiaTheme="minorHAnsi"/>
          <w:color w:val="000000"/>
          <w:sz w:val="32"/>
          <w:szCs w:val="32"/>
        </w:rPr>
      </w:pPr>
    </w:p>
    <w:p w:rsidR="000017A7" w:rsidRDefault="000017A7" w:rsidP="00B37008">
      <w:pPr>
        <w:widowControl w:val="0"/>
        <w:autoSpaceDE w:val="0"/>
        <w:autoSpaceDN w:val="0"/>
        <w:adjustRightInd w:val="0"/>
        <w:spacing w:line="360" w:lineRule="auto"/>
        <w:jc w:val="both"/>
        <w:rPr>
          <w:rFonts w:eastAsiaTheme="minorHAnsi"/>
          <w:color w:val="000000"/>
          <w:sz w:val="32"/>
          <w:szCs w:val="32"/>
        </w:rPr>
      </w:pPr>
    </w:p>
    <w:p w:rsidR="007477FD" w:rsidRDefault="007477FD" w:rsidP="00B37008">
      <w:pPr>
        <w:widowControl w:val="0"/>
        <w:autoSpaceDE w:val="0"/>
        <w:autoSpaceDN w:val="0"/>
        <w:adjustRightInd w:val="0"/>
        <w:spacing w:line="360" w:lineRule="auto"/>
        <w:jc w:val="both"/>
        <w:rPr>
          <w:rFonts w:eastAsiaTheme="minorHAnsi"/>
          <w:color w:val="000000"/>
          <w:sz w:val="32"/>
          <w:szCs w:val="32"/>
        </w:rPr>
      </w:pPr>
    </w:p>
    <w:p w:rsidR="007477FD" w:rsidRDefault="007477FD" w:rsidP="00B37008">
      <w:pPr>
        <w:widowControl w:val="0"/>
        <w:autoSpaceDE w:val="0"/>
        <w:autoSpaceDN w:val="0"/>
        <w:adjustRightInd w:val="0"/>
        <w:spacing w:line="360" w:lineRule="auto"/>
        <w:jc w:val="both"/>
        <w:rPr>
          <w:rFonts w:eastAsiaTheme="minorHAnsi"/>
          <w:color w:val="000000"/>
          <w:sz w:val="32"/>
          <w:szCs w:val="32"/>
        </w:rPr>
      </w:pPr>
    </w:p>
    <w:p w:rsidR="007477FD" w:rsidRDefault="007477FD" w:rsidP="00B37008">
      <w:pPr>
        <w:widowControl w:val="0"/>
        <w:autoSpaceDE w:val="0"/>
        <w:autoSpaceDN w:val="0"/>
        <w:adjustRightInd w:val="0"/>
        <w:spacing w:line="360" w:lineRule="auto"/>
        <w:jc w:val="both"/>
        <w:rPr>
          <w:rFonts w:eastAsiaTheme="minorHAnsi"/>
          <w:color w:val="000000"/>
          <w:sz w:val="32"/>
          <w:szCs w:val="32"/>
        </w:rPr>
      </w:pPr>
    </w:p>
    <w:p w:rsidR="000017A7" w:rsidRDefault="000017A7" w:rsidP="00B37008">
      <w:pPr>
        <w:widowControl w:val="0"/>
        <w:autoSpaceDE w:val="0"/>
        <w:autoSpaceDN w:val="0"/>
        <w:adjustRightInd w:val="0"/>
        <w:spacing w:line="360" w:lineRule="auto"/>
        <w:jc w:val="both"/>
        <w:rPr>
          <w:rFonts w:eastAsiaTheme="minorHAnsi"/>
          <w:color w:val="000000"/>
          <w:sz w:val="32"/>
          <w:szCs w:val="32"/>
        </w:rPr>
      </w:pPr>
    </w:p>
    <w:p w:rsidR="00B37008" w:rsidRPr="00DA54AB" w:rsidRDefault="00B37008" w:rsidP="00B37008">
      <w:pPr>
        <w:widowControl w:val="0"/>
        <w:autoSpaceDE w:val="0"/>
        <w:autoSpaceDN w:val="0"/>
        <w:adjustRightInd w:val="0"/>
        <w:spacing w:line="360" w:lineRule="auto"/>
        <w:jc w:val="both"/>
        <w:rPr>
          <w:rFonts w:eastAsia="Calibri"/>
          <w:b/>
          <w:sz w:val="36"/>
          <w:szCs w:val="32"/>
        </w:rPr>
      </w:pPr>
      <w:r w:rsidRPr="00DA54AB">
        <w:rPr>
          <w:rFonts w:eastAsia="Calibri"/>
          <w:b/>
          <w:sz w:val="36"/>
          <w:szCs w:val="32"/>
        </w:rPr>
        <w:t>Functional   Requirements:</w:t>
      </w:r>
    </w:p>
    <w:p w:rsidR="00063C42" w:rsidRPr="0003387B" w:rsidRDefault="00063C42" w:rsidP="0003387B">
      <w:pPr>
        <w:pStyle w:val="ListParagraph"/>
        <w:numPr>
          <w:ilvl w:val="0"/>
          <w:numId w:val="13"/>
        </w:numPr>
        <w:spacing w:line="360" w:lineRule="auto"/>
        <w:ind w:left="547"/>
        <w:jc w:val="both"/>
        <w:rPr>
          <w:rFonts w:ascii="Times New Roman" w:hAnsi="Times New Roman" w:cs="Times New Roman"/>
          <w:sz w:val="32"/>
          <w:szCs w:val="28"/>
        </w:rPr>
      </w:pPr>
      <w:r w:rsidRPr="00063C42">
        <w:rPr>
          <w:rFonts w:ascii="Times New Roman" w:eastAsia="Calibri" w:hAnsi="Times New Roman" w:cs="Times New Roman"/>
          <w:b/>
          <w:sz w:val="32"/>
          <w:szCs w:val="32"/>
        </w:rPr>
        <w:lastRenderedPageBreak/>
        <w:t>Admin Module:</w:t>
      </w:r>
      <w:r w:rsidRPr="00063C42">
        <w:rPr>
          <w:rFonts w:ascii="Times New Roman" w:eastAsia="Calibri" w:hAnsi="Times New Roman" w:cs="Times New Roman"/>
          <w:sz w:val="32"/>
          <w:szCs w:val="32"/>
        </w:rPr>
        <w:t xml:space="preserve"> </w:t>
      </w:r>
      <w:r w:rsidR="0003387B" w:rsidRPr="0003387B">
        <w:rPr>
          <w:rFonts w:ascii="Times New Roman" w:hAnsi="Times New Roman" w:cs="Times New Roman"/>
          <w:sz w:val="32"/>
          <w:szCs w:val="28"/>
        </w:rPr>
        <w:t>Admin adds, deletes and modifies the questions manually to the database.</w:t>
      </w:r>
      <w:r w:rsidR="0003387B">
        <w:rPr>
          <w:rFonts w:ascii="Times New Roman" w:hAnsi="Times New Roman" w:cs="Times New Roman"/>
          <w:sz w:val="32"/>
          <w:szCs w:val="28"/>
        </w:rPr>
        <w:t xml:space="preserve"> </w:t>
      </w:r>
      <w:r w:rsidR="0003387B" w:rsidRPr="0003387B">
        <w:rPr>
          <w:sz w:val="32"/>
          <w:szCs w:val="28"/>
        </w:rPr>
        <w:t>He takes care and manages the web application.</w:t>
      </w:r>
    </w:p>
    <w:p w:rsidR="00000000" w:rsidRPr="0003387B" w:rsidRDefault="0003387B" w:rsidP="0003387B">
      <w:pPr>
        <w:pStyle w:val="ListParagraph"/>
        <w:numPr>
          <w:ilvl w:val="0"/>
          <w:numId w:val="13"/>
        </w:numPr>
        <w:spacing w:line="360" w:lineRule="auto"/>
        <w:ind w:right="388"/>
        <w:jc w:val="both"/>
        <w:rPr>
          <w:rFonts w:ascii="Times New Roman" w:eastAsia="Calibri" w:hAnsi="Times New Roman" w:cs="Times New Roman"/>
          <w:sz w:val="32"/>
          <w:szCs w:val="32"/>
        </w:rPr>
      </w:pPr>
      <w:r w:rsidRPr="0003387B">
        <w:rPr>
          <w:rFonts w:ascii="Times New Roman" w:eastAsia="Calibri" w:hAnsi="Times New Roman" w:cs="Times New Roman"/>
          <w:b/>
          <w:sz w:val="32"/>
          <w:szCs w:val="32"/>
        </w:rPr>
        <w:t>User</w:t>
      </w:r>
      <w:r w:rsidR="00063C42" w:rsidRPr="0003387B">
        <w:rPr>
          <w:rFonts w:ascii="Times New Roman" w:eastAsia="Calibri" w:hAnsi="Times New Roman" w:cs="Times New Roman"/>
          <w:b/>
          <w:sz w:val="32"/>
          <w:szCs w:val="32"/>
        </w:rPr>
        <w:t xml:space="preserve"> Module:</w:t>
      </w:r>
      <w:r w:rsidR="00063C42" w:rsidRPr="0003387B">
        <w:rPr>
          <w:rFonts w:ascii="Times New Roman" w:eastAsia="Calibri" w:hAnsi="Times New Roman" w:cs="Times New Roman"/>
          <w:sz w:val="32"/>
          <w:szCs w:val="32"/>
        </w:rPr>
        <w:t xml:space="preserve"> </w:t>
      </w:r>
      <w:r w:rsidRPr="0003387B">
        <w:rPr>
          <w:rFonts w:ascii="Times New Roman" w:eastAsia="Calibri" w:hAnsi="Times New Roman" w:cs="Times New Roman"/>
          <w:sz w:val="32"/>
          <w:szCs w:val="32"/>
        </w:rPr>
        <w:t xml:space="preserve">User can use the website to attempt online tests. </w:t>
      </w:r>
      <w:r w:rsidRPr="0003387B">
        <w:rPr>
          <w:rFonts w:ascii="Times New Roman" w:eastAsia="Calibri" w:hAnsi="Times New Roman" w:cs="Times New Roman"/>
          <w:sz w:val="32"/>
          <w:szCs w:val="32"/>
        </w:rPr>
        <w:t xml:space="preserve">He/she can purchase related books from the online book store. </w:t>
      </w:r>
      <w:r w:rsidRPr="0003387B">
        <w:rPr>
          <w:rFonts w:ascii="Times New Roman" w:eastAsia="Calibri" w:hAnsi="Times New Roman" w:cs="Times New Roman"/>
          <w:sz w:val="32"/>
          <w:szCs w:val="32"/>
        </w:rPr>
        <w:t>Based on the user’s</w:t>
      </w:r>
      <w:r w:rsidRPr="0003387B">
        <w:rPr>
          <w:rFonts w:ascii="Times New Roman" w:eastAsia="Calibri" w:hAnsi="Times New Roman" w:cs="Times New Roman"/>
          <w:sz w:val="32"/>
          <w:szCs w:val="32"/>
        </w:rPr>
        <w:t xml:space="preserve"> location, he/she can get to know about the nearby books stores in th</w:t>
      </w:r>
      <w:r w:rsidRPr="0003387B">
        <w:rPr>
          <w:rFonts w:ascii="Times New Roman" w:eastAsia="Calibri" w:hAnsi="Times New Roman" w:cs="Times New Roman"/>
          <w:sz w:val="32"/>
          <w:szCs w:val="32"/>
        </w:rPr>
        <w:t>e locality.</w:t>
      </w:r>
    </w:p>
    <w:p w:rsidR="00063C42" w:rsidRPr="0003387B" w:rsidRDefault="0003387B" w:rsidP="0003387B">
      <w:pPr>
        <w:pStyle w:val="ListParagraph"/>
        <w:numPr>
          <w:ilvl w:val="0"/>
          <w:numId w:val="13"/>
        </w:numPr>
        <w:spacing w:line="360" w:lineRule="auto"/>
        <w:ind w:right="388"/>
        <w:jc w:val="both"/>
        <w:rPr>
          <w:rFonts w:ascii="Times New Roman" w:eastAsia="Calibri" w:hAnsi="Times New Roman" w:cs="Times New Roman"/>
          <w:sz w:val="32"/>
          <w:szCs w:val="32"/>
        </w:rPr>
      </w:pPr>
      <w:r>
        <w:rPr>
          <w:rFonts w:ascii="Times New Roman" w:eastAsia="Calibri" w:hAnsi="Times New Roman" w:cs="Times New Roman"/>
          <w:b/>
          <w:sz w:val="32"/>
          <w:szCs w:val="32"/>
        </w:rPr>
        <w:t>Book</w:t>
      </w:r>
      <w:r w:rsidR="00063C42" w:rsidRPr="0003387B">
        <w:rPr>
          <w:rFonts w:ascii="Times New Roman" w:eastAsia="Calibri" w:hAnsi="Times New Roman" w:cs="Times New Roman"/>
          <w:b/>
          <w:sz w:val="32"/>
          <w:szCs w:val="32"/>
        </w:rPr>
        <w:t xml:space="preserve"> Module:</w:t>
      </w:r>
      <w:r w:rsidR="00063C42" w:rsidRPr="0003387B">
        <w:rPr>
          <w:rFonts w:ascii="Times New Roman" w:eastAsia="Calibri" w:hAnsi="Times New Roman" w:cs="Times New Roman"/>
          <w:sz w:val="32"/>
          <w:szCs w:val="32"/>
        </w:rPr>
        <w:t xml:space="preserve"> </w:t>
      </w:r>
      <w:r w:rsidRPr="0003387B">
        <w:rPr>
          <w:rFonts w:ascii="Times New Roman" w:eastAsia="Calibri" w:hAnsi="Times New Roman" w:cs="Times New Roman"/>
          <w:sz w:val="32"/>
          <w:szCs w:val="32"/>
        </w:rPr>
        <w:t>This module consists of the list of books available for sale in the online book store.</w:t>
      </w:r>
      <w:r>
        <w:rPr>
          <w:rFonts w:ascii="Times New Roman" w:eastAsia="Calibri" w:hAnsi="Times New Roman" w:cs="Times New Roman"/>
          <w:sz w:val="32"/>
          <w:szCs w:val="32"/>
        </w:rPr>
        <w:t xml:space="preserve"> </w:t>
      </w:r>
      <w:r w:rsidRPr="0003387B">
        <w:rPr>
          <w:rFonts w:eastAsia="Calibri"/>
          <w:sz w:val="32"/>
          <w:szCs w:val="32"/>
        </w:rPr>
        <w:t>It also consists of the</w:t>
      </w:r>
      <w:r w:rsidRPr="0003387B">
        <w:rPr>
          <w:rFonts w:eastAsia="Calibri"/>
          <w:sz w:val="32"/>
          <w:szCs w:val="32"/>
        </w:rPr>
        <w:t xml:space="preserve"> related information such </w:t>
      </w:r>
      <w:r>
        <w:rPr>
          <w:rFonts w:eastAsia="Calibri"/>
          <w:sz w:val="32"/>
          <w:szCs w:val="32"/>
        </w:rPr>
        <w:t>as author, category, price etc.</w:t>
      </w:r>
    </w:p>
    <w:p w:rsidR="00586052" w:rsidRPr="0003387B" w:rsidRDefault="0003387B" w:rsidP="00586052">
      <w:pPr>
        <w:pStyle w:val="ListParagraph"/>
        <w:numPr>
          <w:ilvl w:val="0"/>
          <w:numId w:val="13"/>
        </w:numPr>
        <w:spacing w:line="360" w:lineRule="auto"/>
        <w:ind w:right="388"/>
        <w:jc w:val="both"/>
        <w:rPr>
          <w:rFonts w:ascii="Times New Roman" w:eastAsia="Calibri" w:hAnsi="Times New Roman" w:cs="Times New Roman"/>
          <w:sz w:val="32"/>
          <w:szCs w:val="32"/>
        </w:rPr>
      </w:pPr>
      <w:r>
        <w:rPr>
          <w:rFonts w:ascii="Times New Roman" w:eastAsia="Calibri" w:hAnsi="Times New Roman" w:cs="Times New Roman"/>
          <w:b/>
          <w:sz w:val="32"/>
          <w:szCs w:val="32"/>
        </w:rPr>
        <w:t>Institution</w:t>
      </w:r>
      <w:r w:rsidR="00063C42" w:rsidRPr="00063C42">
        <w:rPr>
          <w:rFonts w:ascii="Times New Roman" w:eastAsia="Calibri" w:hAnsi="Times New Roman" w:cs="Times New Roman"/>
          <w:b/>
          <w:sz w:val="32"/>
          <w:szCs w:val="32"/>
        </w:rPr>
        <w:t xml:space="preserve"> Module:</w:t>
      </w:r>
      <w:r w:rsidR="00063C42" w:rsidRPr="00063C42">
        <w:rPr>
          <w:rFonts w:ascii="Times New Roman" w:eastAsia="Calibri" w:hAnsi="Times New Roman" w:cs="Times New Roman"/>
          <w:sz w:val="32"/>
          <w:szCs w:val="32"/>
        </w:rPr>
        <w:t xml:space="preserve"> </w:t>
      </w:r>
      <w:r w:rsidRPr="0003387B">
        <w:rPr>
          <w:rFonts w:ascii="Times New Roman" w:eastAsia="Calibri" w:hAnsi="Times New Roman" w:cs="Times New Roman"/>
          <w:sz w:val="32"/>
          <w:szCs w:val="32"/>
        </w:rPr>
        <w:t xml:space="preserve">If any institution wants to link to the web application, they are also welcomed. </w:t>
      </w:r>
      <w:r w:rsidRPr="0003387B">
        <w:rPr>
          <w:rFonts w:ascii="Times New Roman" w:eastAsia="Calibri" w:hAnsi="Times New Roman" w:cs="Times New Roman"/>
          <w:sz w:val="32"/>
          <w:szCs w:val="32"/>
        </w:rPr>
        <w:t xml:space="preserve">The institution can conduct online tests using our website. </w:t>
      </w:r>
      <w:r w:rsidRPr="0003387B">
        <w:rPr>
          <w:rFonts w:ascii="Times New Roman" w:eastAsia="Calibri" w:hAnsi="Times New Roman" w:cs="Times New Roman"/>
          <w:sz w:val="32"/>
          <w:szCs w:val="32"/>
        </w:rPr>
        <w:t>This module consists of the institution details such as contact information, address, institution id etc</w:t>
      </w:r>
      <w:r>
        <w:rPr>
          <w:rFonts w:eastAsia="Calibri"/>
          <w:sz w:val="32"/>
          <w:szCs w:val="32"/>
        </w:rPr>
        <w:t>.</w:t>
      </w:r>
    </w:p>
    <w:p w:rsidR="00586052" w:rsidRDefault="00586052" w:rsidP="00586052">
      <w:pPr>
        <w:rPr>
          <w:rFonts w:eastAsiaTheme="minorHAnsi"/>
          <w:sz w:val="36"/>
          <w:szCs w:val="32"/>
        </w:rPr>
      </w:pPr>
    </w:p>
    <w:p w:rsidR="00586052" w:rsidRDefault="00586052" w:rsidP="00586052">
      <w:pPr>
        <w:rPr>
          <w:rFonts w:eastAsiaTheme="minorHAnsi"/>
          <w:sz w:val="36"/>
          <w:szCs w:val="32"/>
        </w:rPr>
      </w:pPr>
    </w:p>
    <w:p w:rsidR="00586052" w:rsidRDefault="00586052" w:rsidP="00586052">
      <w:pPr>
        <w:rPr>
          <w:rFonts w:eastAsiaTheme="minorHAnsi"/>
          <w:sz w:val="36"/>
          <w:szCs w:val="32"/>
        </w:rPr>
      </w:pPr>
    </w:p>
    <w:p w:rsidR="00586052" w:rsidRDefault="00373BE1" w:rsidP="00586052">
      <w:pPr>
        <w:rPr>
          <w:rFonts w:eastAsiaTheme="minorHAnsi"/>
          <w:b/>
          <w:sz w:val="36"/>
          <w:szCs w:val="32"/>
        </w:rPr>
      </w:pPr>
      <w:r>
        <w:rPr>
          <w:rFonts w:eastAsiaTheme="minorHAnsi"/>
          <w:b/>
          <w:sz w:val="36"/>
          <w:szCs w:val="32"/>
        </w:rPr>
        <w:t>Future of the project</w:t>
      </w:r>
    </w:p>
    <w:p w:rsidR="00373BE1" w:rsidRDefault="00373BE1" w:rsidP="00586052">
      <w:pPr>
        <w:rPr>
          <w:rFonts w:eastAsiaTheme="minorHAnsi"/>
          <w:b/>
          <w:sz w:val="36"/>
          <w:szCs w:val="32"/>
        </w:rPr>
      </w:pPr>
    </w:p>
    <w:p w:rsidR="00373BE1" w:rsidRPr="00373BE1" w:rsidRDefault="00373BE1" w:rsidP="00373BE1">
      <w:pPr>
        <w:rPr>
          <w:rFonts w:eastAsiaTheme="minorHAnsi"/>
          <w:sz w:val="36"/>
          <w:szCs w:val="32"/>
        </w:rPr>
      </w:pPr>
      <w:r w:rsidRPr="00373BE1">
        <w:rPr>
          <w:rFonts w:eastAsiaTheme="minorHAnsi"/>
          <w:sz w:val="36"/>
          <w:szCs w:val="32"/>
        </w:rPr>
        <w:t xml:space="preserve">•In future, we will </w:t>
      </w:r>
      <w:r>
        <w:rPr>
          <w:rFonts w:eastAsiaTheme="minorHAnsi"/>
          <w:sz w:val="36"/>
          <w:szCs w:val="32"/>
        </w:rPr>
        <w:t>give facility for the customer for taking the cab and self-driving service from the website, within a limited period of time where they want to travel</w:t>
      </w:r>
      <w:r w:rsidRPr="00373BE1">
        <w:rPr>
          <w:rFonts w:eastAsiaTheme="minorHAnsi"/>
          <w:sz w:val="36"/>
          <w:szCs w:val="32"/>
        </w:rPr>
        <w:t>.</w:t>
      </w:r>
    </w:p>
    <w:p w:rsidR="00373BE1" w:rsidRPr="00373BE1" w:rsidRDefault="00373BE1" w:rsidP="00373BE1">
      <w:pPr>
        <w:rPr>
          <w:rFonts w:eastAsiaTheme="minorHAnsi"/>
          <w:sz w:val="36"/>
          <w:szCs w:val="32"/>
        </w:rPr>
      </w:pPr>
      <w:r w:rsidRPr="00373BE1">
        <w:rPr>
          <w:rFonts w:eastAsiaTheme="minorHAnsi"/>
          <w:sz w:val="36"/>
          <w:szCs w:val="32"/>
        </w:rPr>
        <w:t>•We will include more functionality as per user requirement.</w:t>
      </w:r>
    </w:p>
    <w:p w:rsidR="00373BE1" w:rsidRPr="00373BE1" w:rsidRDefault="00373BE1" w:rsidP="00373BE1">
      <w:pPr>
        <w:rPr>
          <w:rFonts w:eastAsiaTheme="minorHAnsi"/>
          <w:sz w:val="36"/>
          <w:szCs w:val="32"/>
        </w:rPr>
      </w:pPr>
      <w:r w:rsidRPr="00373BE1">
        <w:rPr>
          <w:rFonts w:eastAsiaTheme="minorHAnsi"/>
          <w:sz w:val="36"/>
          <w:szCs w:val="32"/>
        </w:rPr>
        <w:t>•Not a single website is ever considering as c</w:t>
      </w:r>
      <w:r>
        <w:rPr>
          <w:rFonts w:eastAsiaTheme="minorHAnsi"/>
          <w:sz w:val="36"/>
          <w:szCs w:val="32"/>
        </w:rPr>
        <w:t xml:space="preserve">omplete forever firstly because </w:t>
      </w:r>
      <w:r w:rsidRPr="00373BE1">
        <w:rPr>
          <w:rFonts w:eastAsiaTheme="minorHAnsi"/>
          <w:sz w:val="36"/>
          <w:szCs w:val="32"/>
        </w:rPr>
        <w:t>there is always something new requirement also are growing day by day.</w:t>
      </w:r>
    </w:p>
    <w:p w:rsidR="00373BE1" w:rsidRPr="00373BE1" w:rsidRDefault="00373BE1" w:rsidP="00373BE1">
      <w:pPr>
        <w:rPr>
          <w:rFonts w:eastAsiaTheme="minorHAnsi"/>
          <w:sz w:val="36"/>
          <w:szCs w:val="32"/>
        </w:rPr>
      </w:pPr>
      <w:r w:rsidRPr="00373BE1">
        <w:rPr>
          <w:rFonts w:eastAsiaTheme="minorHAnsi"/>
          <w:sz w:val="36"/>
          <w:szCs w:val="32"/>
        </w:rPr>
        <w:t xml:space="preserve">•We want to </w:t>
      </w:r>
      <w:bookmarkStart w:id="1" w:name="_GoBack"/>
      <w:bookmarkEnd w:id="1"/>
      <w:r w:rsidR="0003387B" w:rsidRPr="00373BE1">
        <w:rPr>
          <w:rFonts w:eastAsiaTheme="minorHAnsi"/>
          <w:sz w:val="36"/>
          <w:szCs w:val="32"/>
        </w:rPr>
        <w:t>improve</w:t>
      </w:r>
      <w:r w:rsidRPr="00373BE1">
        <w:rPr>
          <w:rFonts w:eastAsiaTheme="minorHAnsi"/>
          <w:sz w:val="36"/>
          <w:szCs w:val="32"/>
        </w:rPr>
        <w:t xml:space="preserve"> our home page, as it i</w:t>
      </w:r>
      <w:r>
        <w:rPr>
          <w:rFonts w:eastAsiaTheme="minorHAnsi"/>
          <w:sz w:val="36"/>
          <w:szCs w:val="32"/>
        </w:rPr>
        <w:t xml:space="preserve">s the main thing which attracts </w:t>
      </w:r>
      <w:r w:rsidRPr="00373BE1">
        <w:rPr>
          <w:rFonts w:eastAsiaTheme="minorHAnsi"/>
          <w:sz w:val="36"/>
          <w:szCs w:val="32"/>
        </w:rPr>
        <w:t>all users.</w:t>
      </w:r>
    </w:p>
    <w:p w:rsidR="00586052" w:rsidRPr="00586052" w:rsidRDefault="00586052" w:rsidP="00586052">
      <w:pPr>
        <w:rPr>
          <w:rFonts w:eastAsiaTheme="minorHAnsi"/>
          <w:sz w:val="32"/>
          <w:szCs w:val="32"/>
        </w:rPr>
      </w:pPr>
    </w:p>
    <w:sectPr w:rsidR="00586052" w:rsidRPr="00586052" w:rsidSect="00B37008">
      <w:pgSz w:w="12240" w:h="15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736E1"/>
    <w:multiLevelType w:val="hybridMultilevel"/>
    <w:tmpl w:val="3680245E"/>
    <w:lvl w:ilvl="0" w:tplc="A5FE8752">
      <w:start w:val="1"/>
      <w:numFmt w:val="bullet"/>
      <w:lvlText w:val="▪"/>
      <w:lvlJc w:val="left"/>
      <w:pPr>
        <w:tabs>
          <w:tab w:val="num" w:pos="720"/>
        </w:tabs>
        <w:ind w:left="720" w:hanging="360"/>
      </w:pPr>
      <w:rPr>
        <w:rFonts w:ascii="Arial" w:hAnsi="Arial" w:hint="default"/>
      </w:rPr>
    </w:lvl>
    <w:lvl w:ilvl="1" w:tplc="E92E502A" w:tentative="1">
      <w:start w:val="1"/>
      <w:numFmt w:val="bullet"/>
      <w:lvlText w:val="▪"/>
      <w:lvlJc w:val="left"/>
      <w:pPr>
        <w:tabs>
          <w:tab w:val="num" w:pos="1440"/>
        </w:tabs>
        <w:ind w:left="1440" w:hanging="360"/>
      </w:pPr>
      <w:rPr>
        <w:rFonts w:ascii="Arial" w:hAnsi="Arial" w:hint="default"/>
      </w:rPr>
    </w:lvl>
    <w:lvl w:ilvl="2" w:tplc="B41E5B6A" w:tentative="1">
      <w:start w:val="1"/>
      <w:numFmt w:val="bullet"/>
      <w:lvlText w:val="▪"/>
      <w:lvlJc w:val="left"/>
      <w:pPr>
        <w:tabs>
          <w:tab w:val="num" w:pos="2160"/>
        </w:tabs>
        <w:ind w:left="2160" w:hanging="360"/>
      </w:pPr>
      <w:rPr>
        <w:rFonts w:ascii="Arial" w:hAnsi="Arial" w:hint="default"/>
      </w:rPr>
    </w:lvl>
    <w:lvl w:ilvl="3" w:tplc="6DDAB1A4" w:tentative="1">
      <w:start w:val="1"/>
      <w:numFmt w:val="bullet"/>
      <w:lvlText w:val="▪"/>
      <w:lvlJc w:val="left"/>
      <w:pPr>
        <w:tabs>
          <w:tab w:val="num" w:pos="2880"/>
        </w:tabs>
        <w:ind w:left="2880" w:hanging="360"/>
      </w:pPr>
      <w:rPr>
        <w:rFonts w:ascii="Arial" w:hAnsi="Arial" w:hint="default"/>
      </w:rPr>
    </w:lvl>
    <w:lvl w:ilvl="4" w:tplc="8572FFE0" w:tentative="1">
      <w:start w:val="1"/>
      <w:numFmt w:val="bullet"/>
      <w:lvlText w:val="▪"/>
      <w:lvlJc w:val="left"/>
      <w:pPr>
        <w:tabs>
          <w:tab w:val="num" w:pos="3600"/>
        </w:tabs>
        <w:ind w:left="3600" w:hanging="360"/>
      </w:pPr>
      <w:rPr>
        <w:rFonts w:ascii="Arial" w:hAnsi="Arial" w:hint="default"/>
      </w:rPr>
    </w:lvl>
    <w:lvl w:ilvl="5" w:tplc="DAF0E57E" w:tentative="1">
      <w:start w:val="1"/>
      <w:numFmt w:val="bullet"/>
      <w:lvlText w:val="▪"/>
      <w:lvlJc w:val="left"/>
      <w:pPr>
        <w:tabs>
          <w:tab w:val="num" w:pos="4320"/>
        </w:tabs>
        <w:ind w:left="4320" w:hanging="360"/>
      </w:pPr>
      <w:rPr>
        <w:rFonts w:ascii="Arial" w:hAnsi="Arial" w:hint="default"/>
      </w:rPr>
    </w:lvl>
    <w:lvl w:ilvl="6" w:tplc="D9FA0472" w:tentative="1">
      <w:start w:val="1"/>
      <w:numFmt w:val="bullet"/>
      <w:lvlText w:val="▪"/>
      <w:lvlJc w:val="left"/>
      <w:pPr>
        <w:tabs>
          <w:tab w:val="num" w:pos="5040"/>
        </w:tabs>
        <w:ind w:left="5040" w:hanging="360"/>
      </w:pPr>
      <w:rPr>
        <w:rFonts w:ascii="Arial" w:hAnsi="Arial" w:hint="default"/>
      </w:rPr>
    </w:lvl>
    <w:lvl w:ilvl="7" w:tplc="FA44B29A" w:tentative="1">
      <w:start w:val="1"/>
      <w:numFmt w:val="bullet"/>
      <w:lvlText w:val="▪"/>
      <w:lvlJc w:val="left"/>
      <w:pPr>
        <w:tabs>
          <w:tab w:val="num" w:pos="5760"/>
        </w:tabs>
        <w:ind w:left="5760" w:hanging="360"/>
      </w:pPr>
      <w:rPr>
        <w:rFonts w:ascii="Arial" w:hAnsi="Arial" w:hint="default"/>
      </w:rPr>
    </w:lvl>
    <w:lvl w:ilvl="8" w:tplc="5E8A3D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775078"/>
    <w:multiLevelType w:val="hybridMultilevel"/>
    <w:tmpl w:val="C68C6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F76D8"/>
    <w:multiLevelType w:val="hybridMultilevel"/>
    <w:tmpl w:val="2160B42A"/>
    <w:lvl w:ilvl="0" w:tplc="31808A22">
      <w:start w:val="1"/>
      <w:numFmt w:val="bullet"/>
      <w:lvlText w:val="▪"/>
      <w:lvlJc w:val="left"/>
      <w:pPr>
        <w:tabs>
          <w:tab w:val="num" w:pos="720"/>
        </w:tabs>
        <w:ind w:left="720" w:hanging="360"/>
      </w:pPr>
      <w:rPr>
        <w:rFonts w:ascii="Arial" w:hAnsi="Arial" w:hint="default"/>
      </w:rPr>
    </w:lvl>
    <w:lvl w:ilvl="1" w:tplc="CC320F2E" w:tentative="1">
      <w:start w:val="1"/>
      <w:numFmt w:val="bullet"/>
      <w:lvlText w:val="▪"/>
      <w:lvlJc w:val="left"/>
      <w:pPr>
        <w:tabs>
          <w:tab w:val="num" w:pos="1440"/>
        </w:tabs>
        <w:ind w:left="1440" w:hanging="360"/>
      </w:pPr>
      <w:rPr>
        <w:rFonts w:ascii="Arial" w:hAnsi="Arial" w:hint="default"/>
      </w:rPr>
    </w:lvl>
    <w:lvl w:ilvl="2" w:tplc="C43EFD5A" w:tentative="1">
      <w:start w:val="1"/>
      <w:numFmt w:val="bullet"/>
      <w:lvlText w:val="▪"/>
      <w:lvlJc w:val="left"/>
      <w:pPr>
        <w:tabs>
          <w:tab w:val="num" w:pos="2160"/>
        </w:tabs>
        <w:ind w:left="2160" w:hanging="360"/>
      </w:pPr>
      <w:rPr>
        <w:rFonts w:ascii="Arial" w:hAnsi="Arial" w:hint="default"/>
      </w:rPr>
    </w:lvl>
    <w:lvl w:ilvl="3" w:tplc="15F6CD58" w:tentative="1">
      <w:start w:val="1"/>
      <w:numFmt w:val="bullet"/>
      <w:lvlText w:val="▪"/>
      <w:lvlJc w:val="left"/>
      <w:pPr>
        <w:tabs>
          <w:tab w:val="num" w:pos="2880"/>
        </w:tabs>
        <w:ind w:left="2880" w:hanging="360"/>
      </w:pPr>
      <w:rPr>
        <w:rFonts w:ascii="Arial" w:hAnsi="Arial" w:hint="default"/>
      </w:rPr>
    </w:lvl>
    <w:lvl w:ilvl="4" w:tplc="2ED05130" w:tentative="1">
      <w:start w:val="1"/>
      <w:numFmt w:val="bullet"/>
      <w:lvlText w:val="▪"/>
      <w:lvlJc w:val="left"/>
      <w:pPr>
        <w:tabs>
          <w:tab w:val="num" w:pos="3600"/>
        </w:tabs>
        <w:ind w:left="3600" w:hanging="360"/>
      </w:pPr>
      <w:rPr>
        <w:rFonts w:ascii="Arial" w:hAnsi="Arial" w:hint="default"/>
      </w:rPr>
    </w:lvl>
    <w:lvl w:ilvl="5" w:tplc="3156FB30" w:tentative="1">
      <w:start w:val="1"/>
      <w:numFmt w:val="bullet"/>
      <w:lvlText w:val="▪"/>
      <w:lvlJc w:val="left"/>
      <w:pPr>
        <w:tabs>
          <w:tab w:val="num" w:pos="4320"/>
        </w:tabs>
        <w:ind w:left="4320" w:hanging="360"/>
      </w:pPr>
      <w:rPr>
        <w:rFonts w:ascii="Arial" w:hAnsi="Arial" w:hint="default"/>
      </w:rPr>
    </w:lvl>
    <w:lvl w:ilvl="6" w:tplc="14DA63E2" w:tentative="1">
      <w:start w:val="1"/>
      <w:numFmt w:val="bullet"/>
      <w:lvlText w:val="▪"/>
      <w:lvlJc w:val="left"/>
      <w:pPr>
        <w:tabs>
          <w:tab w:val="num" w:pos="5040"/>
        </w:tabs>
        <w:ind w:left="5040" w:hanging="360"/>
      </w:pPr>
      <w:rPr>
        <w:rFonts w:ascii="Arial" w:hAnsi="Arial" w:hint="default"/>
      </w:rPr>
    </w:lvl>
    <w:lvl w:ilvl="7" w:tplc="532E6BA2" w:tentative="1">
      <w:start w:val="1"/>
      <w:numFmt w:val="bullet"/>
      <w:lvlText w:val="▪"/>
      <w:lvlJc w:val="left"/>
      <w:pPr>
        <w:tabs>
          <w:tab w:val="num" w:pos="5760"/>
        </w:tabs>
        <w:ind w:left="5760" w:hanging="360"/>
      </w:pPr>
      <w:rPr>
        <w:rFonts w:ascii="Arial" w:hAnsi="Arial" w:hint="default"/>
      </w:rPr>
    </w:lvl>
    <w:lvl w:ilvl="8" w:tplc="B82C1BE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1797C93"/>
    <w:multiLevelType w:val="hybridMultilevel"/>
    <w:tmpl w:val="AE5475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DB2605"/>
    <w:multiLevelType w:val="hybridMultilevel"/>
    <w:tmpl w:val="8F1E0FEC"/>
    <w:lvl w:ilvl="0" w:tplc="40090005">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1B2520E0"/>
    <w:multiLevelType w:val="hybridMultilevel"/>
    <w:tmpl w:val="EC80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E0EAD"/>
    <w:multiLevelType w:val="hybridMultilevel"/>
    <w:tmpl w:val="49B4D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3008F"/>
    <w:multiLevelType w:val="hybridMultilevel"/>
    <w:tmpl w:val="5DB68B8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F8189F"/>
    <w:multiLevelType w:val="multilevel"/>
    <w:tmpl w:val="7348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02163B"/>
    <w:multiLevelType w:val="hybridMultilevel"/>
    <w:tmpl w:val="FDD8D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764F62"/>
    <w:multiLevelType w:val="hybridMultilevel"/>
    <w:tmpl w:val="F4286E82"/>
    <w:lvl w:ilvl="0" w:tplc="C9348656">
      <w:start w:val="1"/>
      <w:numFmt w:val="decimal"/>
      <w:lvlText w:val="%1."/>
      <w:lvlJc w:val="left"/>
      <w:pPr>
        <w:ind w:left="3000" w:hanging="495"/>
      </w:pPr>
      <w:rPr>
        <w:rFonts w:hint="default"/>
      </w:rPr>
    </w:lvl>
    <w:lvl w:ilvl="1" w:tplc="04090019" w:tentative="1">
      <w:start w:val="1"/>
      <w:numFmt w:val="lowerLetter"/>
      <w:lvlText w:val="%2."/>
      <w:lvlJc w:val="left"/>
      <w:pPr>
        <w:ind w:left="3585" w:hanging="360"/>
      </w:pPr>
    </w:lvl>
    <w:lvl w:ilvl="2" w:tplc="0409001B" w:tentative="1">
      <w:start w:val="1"/>
      <w:numFmt w:val="lowerRoman"/>
      <w:lvlText w:val="%3."/>
      <w:lvlJc w:val="right"/>
      <w:pPr>
        <w:ind w:left="4305" w:hanging="180"/>
      </w:pPr>
    </w:lvl>
    <w:lvl w:ilvl="3" w:tplc="0409000F" w:tentative="1">
      <w:start w:val="1"/>
      <w:numFmt w:val="decimal"/>
      <w:lvlText w:val="%4."/>
      <w:lvlJc w:val="left"/>
      <w:pPr>
        <w:ind w:left="5025" w:hanging="360"/>
      </w:pPr>
    </w:lvl>
    <w:lvl w:ilvl="4" w:tplc="04090019" w:tentative="1">
      <w:start w:val="1"/>
      <w:numFmt w:val="lowerLetter"/>
      <w:lvlText w:val="%5."/>
      <w:lvlJc w:val="left"/>
      <w:pPr>
        <w:ind w:left="5745" w:hanging="360"/>
      </w:pPr>
    </w:lvl>
    <w:lvl w:ilvl="5" w:tplc="0409001B" w:tentative="1">
      <w:start w:val="1"/>
      <w:numFmt w:val="lowerRoman"/>
      <w:lvlText w:val="%6."/>
      <w:lvlJc w:val="right"/>
      <w:pPr>
        <w:ind w:left="6465" w:hanging="180"/>
      </w:pPr>
    </w:lvl>
    <w:lvl w:ilvl="6" w:tplc="0409000F" w:tentative="1">
      <w:start w:val="1"/>
      <w:numFmt w:val="decimal"/>
      <w:lvlText w:val="%7."/>
      <w:lvlJc w:val="left"/>
      <w:pPr>
        <w:ind w:left="7185" w:hanging="360"/>
      </w:pPr>
    </w:lvl>
    <w:lvl w:ilvl="7" w:tplc="04090019" w:tentative="1">
      <w:start w:val="1"/>
      <w:numFmt w:val="lowerLetter"/>
      <w:lvlText w:val="%8."/>
      <w:lvlJc w:val="left"/>
      <w:pPr>
        <w:ind w:left="7905" w:hanging="360"/>
      </w:pPr>
    </w:lvl>
    <w:lvl w:ilvl="8" w:tplc="0409001B" w:tentative="1">
      <w:start w:val="1"/>
      <w:numFmt w:val="lowerRoman"/>
      <w:lvlText w:val="%9."/>
      <w:lvlJc w:val="right"/>
      <w:pPr>
        <w:ind w:left="8625" w:hanging="180"/>
      </w:pPr>
    </w:lvl>
  </w:abstractNum>
  <w:abstractNum w:abstractNumId="11" w15:restartNumberingAfterBreak="0">
    <w:nsid w:val="53261197"/>
    <w:multiLevelType w:val="hybridMultilevel"/>
    <w:tmpl w:val="FEEAF282"/>
    <w:lvl w:ilvl="0" w:tplc="24540DBA">
      <w:start w:val="1"/>
      <w:numFmt w:val="bullet"/>
      <w:lvlText w:val="▪"/>
      <w:lvlJc w:val="left"/>
      <w:pPr>
        <w:tabs>
          <w:tab w:val="num" w:pos="720"/>
        </w:tabs>
        <w:ind w:left="720" w:hanging="360"/>
      </w:pPr>
      <w:rPr>
        <w:rFonts w:ascii="Arial" w:hAnsi="Arial" w:hint="default"/>
      </w:rPr>
    </w:lvl>
    <w:lvl w:ilvl="1" w:tplc="0BA0367E" w:tentative="1">
      <w:start w:val="1"/>
      <w:numFmt w:val="bullet"/>
      <w:lvlText w:val="▪"/>
      <w:lvlJc w:val="left"/>
      <w:pPr>
        <w:tabs>
          <w:tab w:val="num" w:pos="1440"/>
        </w:tabs>
        <w:ind w:left="1440" w:hanging="360"/>
      </w:pPr>
      <w:rPr>
        <w:rFonts w:ascii="Arial" w:hAnsi="Arial" w:hint="default"/>
      </w:rPr>
    </w:lvl>
    <w:lvl w:ilvl="2" w:tplc="E494C896" w:tentative="1">
      <w:start w:val="1"/>
      <w:numFmt w:val="bullet"/>
      <w:lvlText w:val="▪"/>
      <w:lvlJc w:val="left"/>
      <w:pPr>
        <w:tabs>
          <w:tab w:val="num" w:pos="2160"/>
        </w:tabs>
        <w:ind w:left="2160" w:hanging="360"/>
      </w:pPr>
      <w:rPr>
        <w:rFonts w:ascii="Arial" w:hAnsi="Arial" w:hint="default"/>
      </w:rPr>
    </w:lvl>
    <w:lvl w:ilvl="3" w:tplc="CA4E92B0" w:tentative="1">
      <w:start w:val="1"/>
      <w:numFmt w:val="bullet"/>
      <w:lvlText w:val="▪"/>
      <w:lvlJc w:val="left"/>
      <w:pPr>
        <w:tabs>
          <w:tab w:val="num" w:pos="2880"/>
        </w:tabs>
        <w:ind w:left="2880" w:hanging="360"/>
      </w:pPr>
      <w:rPr>
        <w:rFonts w:ascii="Arial" w:hAnsi="Arial" w:hint="default"/>
      </w:rPr>
    </w:lvl>
    <w:lvl w:ilvl="4" w:tplc="DFC2CD9A" w:tentative="1">
      <w:start w:val="1"/>
      <w:numFmt w:val="bullet"/>
      <w:lvlText w:val="▪"/>
      <w:lvlJc w:val="left"/>
      <w:pPr>
        <w:tabs>
          <w:tab w:val="num" w:pos="3600"/>
        </w:tabs>
        <w:ind w:left="3600" w:hanging="360"/>
      </w:pPr>
      <w:rPr>
        <w:rFonts w:ascii="Arial" w:hAnsi="Arial" w:hint="default"/>
      </w:rPr>
    </w:lvl>
    <w:lvl w:ilvl="5" w:tplc="0D780392" w:tentative="1">
      <w:start w:val="1"/>
      <w:numFmt w:val="bullet"/>
      <w:lvlText w:val="▪"/>
      <w:lvlJc w:val="left"/>
      <w:pPr>
        <w:tabs>
          <w:tab w:val="num" w:pos="4320"/>
        </w:tabs>
        <w:ind w:left="4320" w:hanging="360"/>
      </w:pPr>
      <w:rPr>
        <w:rFonts w:ascii="Arial" w:hAnsi="Arial" w:hint="default"/>
      </w:rPr>
    </w:lvl>
    <w:lvl w:ilvl="6" w:tplc="3F2A7A48" w:tentative="1">
      <w:start w:val="1"/>
      <w:numFmt w:val="bullet"/>
      <w:lvlText w:val="▪"/>
      <w:lvlJc w:val="left"/>
      <w:pPr>
        <w:tabs>
          <w:tab w:val="num" w:pos="5040"/>
        </w:tabs>
        <w:ind w:left="5040" w:hanging="360"/>
      </w:pPr>
      <w:rPr>
        <w:rFonts w:ascii="Arial" w:hAnsi="Arial" w:hint="default"/>
      </w:rPr>
    </w:lvl>
    <w:lvl w:ilvl="7" w:tplc="9948FBD4" w:tentative="1">
      <w:start w:val="1"/>
      <w:numFmt w:val="bullet"/>
      <w:lvlText w:val="▪"/>
      <w:lvlJc w:val="left"/>
      <w:pPr>
        <w:tabs>
          <w:tab w:val="num" w:pos="5760"/>
        </w:tabs>
        <w:ind w:left="5760" w:hanging="360"/>
      </w:pPr>
      <w:rPr>
        <w:rFonts w:ascii="Arial" w:hAnsi="Arial" w:hint="default"/>
      </w:rPr>
    </w:lvl>
    <w:lvl w:ilvl="8" w:tplc="960E0DC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44361D7"/>
    <w:multiLevelType w:val="multilevel"/>
    <w:tmpl w:val="C48A8FC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50D1395"/>
    <w:multiLevelType w:val="hybridMultilevel"/>
    <w:tmpl w:val="B7DE41E2"/>
    <w:lvl w:ilvl="0" w:tplc="E00E2B20">
      <w:start w:val="1"/>
      <w:numFmt w:val="bullet"/>
      <w:lvlText w:val="-"/>
      <w:lvlJc w:val="left"/>
      <w:pPr>
        <w:ind w:left="720" w:hanging="360"/>
      </w:pPr>
      <w:rPr>
        <w:rFonts w:ascii="Helvetica" w:eastAsia="Calibri"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FF4BDD"/>
    <w:multiLevelType w:val="hybridMultilevel"/>
    <w:tmpl w:val="F80C83DA"/>
    <w:lvl w:ilvl="0" w:tplc="82429E28">
      <w:start w:val="1"/>
      <w:numFmt w:val="bullet"/>
      <w:lvlText w:val="-"/>
      <w:lvlJc w:val="left"/>
      <w:pPr>
        <w:ind w:left="720" w:hanging="360"/>
      </w:pPr>
      <w:rPr>
        <w:rFonts w:ascii="Helvetica" w:eastAsia="Calibri"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271818"/>
    <w:multiLevelType w:val="hybridMultilevel"/>
    <w:tmpl w:val="9648CAD6"/>
    <w:lvl w:ilvl="0" w:tplc="23BC5F92">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6CCB747D"/>
    <w:multiLevelType w:val="hybridMultilevel"/>
    <w:tmpl w:val="52C23836"/>
    <w:lvl w:ilvl="0" w:tplc="BF8E26AA">
      <w:start w:val="1"/>
      <w:numFmt w:val="bullet"/>
      <w:lvlText w:val="▪"/>
      <w:lvlJc w:val="left"/>
      <w:pPr>
        <w:tabs>
          <w:tab w:val="num" w:pos="720"/>
        </w:tabs>
        <w:ind w:left="720" w:hanging="360"/>
      </w:pPr>
      <w:rPr>
        <w:rFonts w:ascii="Arial" w:hAnsi="Arial" w:hint="default"/>
      </w:rPr>
    </w:lvl>
    <w:lvl w:ilvl="1" w:tplc="BB02D180" w:tentative="1">
      <w:start w:val="1"/>
      <w:numFmt w:val="bullet"/>
      <w:lvlText w:val="▪"/>
      <w:lvlJc w:val="left"/>
      <w:pPr>
        <w:tabs>
          <w:tab w:val="num" w:pos="1440"/>
        </w:tabs>
        <w:ind w:left="1440" w:hanging="360"/>
      </w:pPr>
      <w:rPr>
        <w:rFonts w:ascii="Arial" w:hAnsi="Arial" w:hint="default"/>
      </w:rPr>
    </w:lvl>
    <w:lvl w:ilvl="2" w:tplc="C264FBF8" w:tentative="1">
      <w:start w:val="1"/>
      <w:numFmt w:val="bullet"/>
      <w:lvlText w:val="▪"/>
      <w:lvlJc w:val="left"/>
      <w:pPr>
        <w:tabs>
          <w:tab w:val="num" w:pos="2160"/>
        </w:tabs>
        <w:ind w:left="2160" w:hanging="360"/>
      </w:pPr>
      <w:rPr>
        <w:rFonts w:ascii="Arial" w:hAnsi="Arial" w:hint="default"/>
      </w:rPr>
    </w:lvl>
    <w:lvl w:ilvl="3" w:tplc="15C45AEC" w:tentative="1">
      <w:start w:val="1"/>
      <w:numFmt w:val="bullet"/>
      <w:lvlText w:val="▪"/>
      <w:lvlJc w:val="left"/>
      <w:pPr>
        <w:tabs>
          <w:tab w:val="num" w:pos="2880"/>
        </w:tabs>
        <w:ind w:left="2880" w:hanging="360"/>
      </w:pPr>
      <w:rPr>
        <w:rFonts w:ascii="Arial" w:hAnsi="Arial" w:hint="default"/>
      </w:rPr>
    </w:lvl>
    <w:lvl w:ilvl="4" w:tplc="641E6468" w:tentative="1">
      <w:start w:val="1"/>
      <w:numFmt w:val="bullet"/>
      <w:lvlText w:val="▪"/>
      <w:lvlJc w:val="left"/>
      <w:pPr>
        <w:tabs>
          <w:tab w:val="num" w:pos="3600"/>
        </w:tabs>
        <w:ind w:left="3600" w:hanging="360"/>
      </w:pPr>
      <w:rPr>
        <w:rFonts w:ascii="Arial" w:hAnsi="Arial" w:hint="default"/>
      </w:rPr>
    </w:lvl>
    <w:lvl w:ilvl="5" w:tplc="7DC2066A" w:tentative="1">
      <w:start w:val="1"/>
      <w:numFmt w:val="bullet"/>
      <w:lvlText w:val="▪"/>
      <w:lvlJc w:val="left"/>
      <w:pPr>
        <w:tabs>
          <w:tab w:val="num" w:pos="4320"/>
        </w:tabs>
        <w:ind w:left="4320" w:hanging="360"/>
      </w:pPr>
      <w:rPr>
        <w:rFonts w:ascii="Arial" w:hAnsi="Arial" w:hint="default"/>
      </w:rPr>
    </w:lvl>
    <w:lvl w:ilvl="6" w:tplc="6E7AA4F8" w:tentative="1">
      <w:start w:val="1"/>
      <w:numFmt w:val="bullet"/>
      <w:lvlText w:val="▪"/>
      <w:lvlJc w:val="left"/>
      <w:pPr>
        <w:tabs>
          <w:tab w:val="num" w:pos="5040"/>
        </w:tabs>
        <w:ind w:left="5040" w:hanging="360"/>
      </w:pPr>
      <w:rPr>
        <w:rFonts w:ascii="Arial" w:hAnsi="Arial" w:hint="default"/>
      </w:rPr>
    </w:lvl>
    <w:lvl w:ilvl="7" w:tplc="3898A81A" w:tentative="1">
      <w:start w:val="1"/>
      <w:numFmt w:val="bullet"/>
      <w:lvlText w:val="▪"/>
      <w:lvlJc w:val="left"/>
      <w:pPr>
        <w:tabs>
          <w:tab w:val="num" w:pos="5760"/>
        </w:tabs>
        <w:ind w:left="5760" w:hanging="360"/>
      </w:pPr>
      <w:rPr>
        <w:rFonts w:ascii="Arial" w:hAnsi="Arial" w:hint="default"/>
      </w:rPr>
    </w:lvl>
    <w:lvl w:ilvl="8" w:tplc="7CA8C28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15C2CC3"/>
    <w:multiLevelType w:val="multilevel"/>
    <w:tmpl w:val="FF40CB20"/>
    <w:lvl w:ilvl="0">
      <w:start w:val="1"/>
      <w:numFmt w:val="bullet"/>
      <w:lvlText w:val=""/>
      <w:lvlJc w:val="left"/>
      <w:pPr>
        <w:tabs>
          <w:tab w:val="num" w:pos="644"/>
        </w:tabs>
        <w:ind w:left="644" w:hanging="360"/>
      </w:pPr>
      <w:rPr>
        <w:rFonts w:ascii="Symbol" w:hAnsi="Symbol" w:hint="default"/>
        <w:color w:val="000000"/>
      </w:rPr>
    </w:lvl>
    <w:lvl w:ilvl="1">
      <w:start w:val="1"/>
      <w:numFmt w:val="bullet"/>
      <w:lvlText w:val=""/>
      <w:lvlJc w:val="left"/>
      <w:pPr>
        <w:tabs>
          <w:tab w:val="num" w:pos="284"/>
        </w:tabs>
        <w:ind w:left="284" w:hanging="360"/>
      </w:pPr>
      <w:rPr>
        <w:rFonts w:ascii="Wingdings" w:hAnsi="Wingdings" w:hint="default"/>
      </w:rPr>
    </w:lvl>
    <w:lvl w:ilvl="2">
      <w:start w:val="1"/>
      <w:numFmt w:val="bullet"/>
      <w:lvlText w:val=""/>
      <w:lvlJc w:val="left"/>
      <w:pPr>
        <w:tabs>
          <w:tab w:val="num" w:pos="644"/>
        </w:tabs>
        <w:ind w:left="644" w:hanging="360"/>
      </w:pPr>
      <w:rPr>
        <w:rFonts w:ascii="Wingdings" w:hAnsi="Wingdings" w:hint="default"/>
      </w:rPr>
    </w:lvl>
    <w:lvl w:ilvl="3">
      <w:start w:val="1"/>
      <w:numFmt w:val="bullet"/>
      <w:lvlText w:val=""/>
      <w:lvlJc w:val="left"/>
      <w:pPr>
        <w:tabs>
          <w:tab w:val="num" w:pos="1004"/>
        </w:tabs>
        <w:ind w:left="1004" w:hanging="360"/>
      </w:pPr>
      <w:rPr>
        <w:rFonts w:ascii="Symbol" w:hAnsi="Symbol" w:hint="default"/>
      </w:rPr>
    </w:lvl>
    <w:lvl w:ilvl="4">
      <w:start w:val="1"/>
      <w:numFmt w:val="bullet"/>
      <w:lvlText w:val=""/>
      <w:lvlJc w:val="left"/>
      <w:pPr>
        <w:tabs>
          <w:tab w:val="num" w:pos="1364"/>
        </w:tabs>
        <w:ind w:left="1364" w:hanging="360"/>
      </w:pPr>
      <w:rPr>
        <w:rFonts w:ascii="Symbol" w:hAnsi="Symbol" w:hint="default"/>
      </w:rPr>
    </w:lvl>
    <w:lvl w:ilvl="5">
      <w:start w:val="1"/>
      <w:numFmt w:val="bullet"/>
      <w:lvlText w:val=""/>
      <w:lvlJc w:val="left"/>
      <w:pPr>
        <w:tabs>
          <w:tab w:val="num" w:pos="1724"/>
        </w:tabs>
        <w:ind w:left="1724" w:hanging="360"/>
      </w:pPr>
      <w:rPr>
        <w:rFonts w:ascii="Wingdings" w:hAnsi="Wingdings" w:hint="default"/>
      </w:rPr>
    </w:lvl>
    <w:lvl w:ilvl="6">
      <w:start w:val="1"/>
      <w:numFmt w:val="bullet"/>
      <w:lvlText w:val=""/>
      <w:lvlJc w:val="left"/>
      <w:pPr>
        <w:tabs>
          <w:tab w:val="num" w:pos="2084"/>
        </w:tabs>
        <w:ind w:left="2084" w:hanging="360"/>
      </w:pPr>
      <w:rPr>
        <w:rFonts w:ascii="Wingdings" w:hAnsi="Wingdings" w:hint="default"/>
      </w:rPr>
    </w:lvl>
    <w:lvl w:ilvl="7">
      <w:start w:val="1"/>
      <w:numFmt w:val="bullet"/>
      <w:lvlText w:val=""/>
      <w:lvlJc w:val="left"/>
      <w:pPr>
        <w:tabs>
          <w:tab w:val="num" w:pos="2444"/>
        </w:tabs>
        <w:ind w:left="2444" w:hanging="360"/>
      </w:pPr>
      <w:rPr>
        <w:rFonts w:ascii="Symbol" w:hAnsi="Symbol" w:hint="default"/>
      </w:rPr>
    </w:lvl>
    <w:lvl w:ilvl="8">
      <w:start w:val="1"/>
      <w:numFmt w:val="bullet"/>
      <w:lvlText w:val=""/>
      <w:lvlJc w:val="left"/>
      <w:pPr>
        <w:tabs>
          <w:tab w:val="num" w:pos="2804"/>
        </w:tabs>
        <w:ind w:left="2804" w:hanging="360"/>
      </w:pPr>
      <w:rPr>
        <w:rFonts w:ascii="Symbol" w:hAnsi="Symbol" w:hint="default"/>
      </w:rPr>
    </w:lvl>
  </w:abstractNum>
  <w:abstractNum w:abstractNumId="18" w15:restartNumberingAfterBreak="0">
    <w:nsid w:val="76887EB1"/>
    <w:multiLevelType w:val="multilevel"/>
    <w:tmpl w:val="620856C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9" w15:restartNumberingAfterBreak="0">
    <w:nsid w:val="7F4B395B"/>
    <w:multiLevelType w:val="hybridMultilevel"/>
    <w:tmpl w:val="2AC658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1"/>
  </w:num>
  <w:num w:numId="4">
    <w:abstractNumId w:val="8"/>
  </w:num>
  <w:num w:numId="5">
    <w:abstractNumId w:val="3"/>
  </w:num>
  <w:num w:numId="6">
    <w:abstractNumId w:val="9"/>
  </w:num>
  <w:num w:numId="7">
    <w:abstractNumId w:val="6"/>
  </w:num>
  <w:num w:numId="8">
    <w:abstractNumId w:val="4"/>
  </w:num>
  <w:num w:numId="9">
    <w:abstractNumId w:val="10"/>
  </w:num>
  <w:num w:numId="10">
    <w:abstractNumId w:val="14"/>
  </w:num>
  <w:num w:numId="11">
    <w:abstractNumId w:val="13"/>
  </w:num>
  <w:num w:numId="12">
    <w:abstractNumId w:val="12"/>
  </w:num>
  <w:num w:numId="13">
    <w:abstractNumId w:val="15"/>
  </w:num>
  <w:num w:numId="14">
    <w:abstractNumId w:val="19"/>
  </w:num>
  <w:num w:numId="15">
    <w:abstractNumId w:val="7"/>
  </w:num>
  <w:num w:numId="16">
    <w:abstractNumId w:val="5"/>
  </w:num>
  <w:num w:numId="17">
    <w:abstractNumId w:val="0"/>
  </w:num>
  <w:num w:numId="18">
    <w:abstractNumId w:val="11"/>
  </w:num>
  <w:num w:numId="19">
    <w:abstractNumId w:val="1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6F6"/>
    <w:rsid w:val="000017A7"/>
    <w:rsid w:val="00030566"/>
    <w:rsid w:val="0003387B"/>
    <w:rsid w:val="00063C42"/>
    <w:rsid w:val="00084586"/>
    <w:rsid w:val="00177F94"/>
    <w:rsid w:val="001A1A08"/>
    <w:rsid w:val="001B12F1"/>
    <w:rsid w:val="002108BB"/>
    <w:rsid w:val="00263486"/>
    <w:rsid w:val="00295A3C"/>
    <w:rsid w:val="00297C60"/>
    <w:rsid w:val="002D3197"/>
    <w:rsid w:val="00322820"/>
    <w:rsid w:val="00356089"/>
    <w:rsid w:val="00366693"/>
    <w:rsid w:val="00373BE1"/>
    <w:rsid w:val="003F5D66"/>
    <w:rsid w:val="00431697"/>
    <w:rsid w:val="00471483"/>
    <w:rsid w:val="00475A39"/>
    <w:rsid w:val="0053318C"/>
    <w:rsid w:val="005574A0"/>
    <w:rsid w:val="00586052"/>
    <w:rsid w:val="005D00DE"/>
    <w:rsid w:val="005E4400"/>
    <w:rsid w:val="00643BD9"/>
    <w:rsid w:val="006764BD"/>
    <w:rsid w:val="007477FD"/>
    <w:rsid w:val="00750F66"/>
    <w:rsid w:val="00780F4D"/>
    <w:rsid w:val="00796001"/>
    <w:rsid w:val="008537E8"/>
    <w:rsid w:val="00867DDC"/>
    <w:rsid w:val="008B4531"/>
    <w:rsid w:val="008D55A7"/>
    <w:rsid w:val="009B134E"/>
    <w:rsid w:val="009E676D"/>
    <w:rsid w:val="00AC13F5"/>
    <w:rsid w:val="00B37008"/>
    <w:rsid w:val="00BA259A"/>
    <w:rsid w:val="00BE3A6C"/>
    <w:rsid w:val="00C66F66"/>
    <w:rsid w:val="00C72A33"/>
    <w:rsid w:val="00C76E7C"/>
    <w:rsid w:val="00C809C2"/>
    <w:rsid w:val="00CC50AB"/>
    <w:rsid w:val="00CD7720"/>
    <w:rsid w:val="00D166F6"/>
    <w:rsid w:val="00D53261"/>
    <w:rsid w:val="00D675D7"/>
    <w:rsid w:val="00DC08CD"/>
    <w:rsid w:val="00DD44BD"/>
    <w:rsid w:val="00E06396"/>
    <w:rsid w:val="00E11543"/>
    <w:rsid w:val="00E43DB5"/>
    <w:rsid w:val="00E71EEF"/>
    <w:rsid w:val="00EA43BB"/>
    <w:rsid w:val="00EA5963"/>
    <w:rsid w:val="00EA6519"/>
    <w:rsid w:val="00ED0EFF"/>
    <w:rsid w:val="00F42365"/>
    <w:rsid w:val="00FA40DF"/>
    <w:rsid w:val="00FA4AA6"/>
    <w:rsid w:val="00FA5B48"/>
    <w:rsid w:val="00FA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947653-2588-4C4B-9849-A236454F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link w:val="ListParagraphChar"/>
    <w:uiPriority w:val="34"/>
    <w:qFormat/>
    <w:rsid w:val="00D53261"/>
    <w:pPr>
      <w:spacing w:after="160" w:line="259"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locked/>
    <w:rsid w:val="00D53261"/>
    <w:rPr>
      <w:rFonts w:asciiTheme="minorHAnsi" w:eastAsiaTheme="minorHAnsi" w:hAnsiTheme="minorHAnsi" w:cstheme="minorBidi"/>
      <w:sz w:val="22"/>
      <w:szCs w:val="22"/>
    </w:rPr>
  </w:style>
  <w:style w:type="paragraph" w:styleId="BodyTextIndent">
    <w:name w:val="Body Text Indent"/>
    <w:basedOn w:val="Normal"/>
    <w:link w:val="BodyTextIndentChar"/>
    <w:uiPriority w:val="99"/>
    <w:unhideWhenUsed/>
    <w:rsid w:val="00FA40DF"/>
    <w:pPr>
      <w:spacing w:after="120" w:line="360" w:lineRule="auto"/>
      <w:ind w:left="283"/>
      <w:jc w:val="both"/>
    </w:pPr>
    <w:rPr>
      <w:rFonts w:asciiTheme="minorHAnsi" w:eastAsiaTheme="minorHAnsi" w:hAnsiTheme="minorHAnsi" w:cstheme="minorBidi"/>
      <w:sz w:val="22"/>
      <w:szCs w:val="22"/>
      <w:lang w:val="en-IN"/>
    </w:rPr>
  </w:style>
  <w:style w:type="character" w:customStyle="1" w:styleId="BodyTextIndentChar">
    <w:name w:val="Body Text Indent Char"/>
    <w:basedOn w:val="DefaultParagraphFont"/>
    <w:link w:val="BodyTextIndent"/>
    <w:uiPriority w:val="99"/>
    <w:rsid w:val="00FA40DF"/>
    <w:rPr>
      <w:rFonts w:asciiTheme="minorHAnsi" w:eastAsiaTheme="minorHAnsi" w:hAnsiTheme="minorHAnsi" w:cstheme="minorBidi"/>
      <w:sz w:val="22"/>
      <w:szCs w:val="22"/>
      <w:lang w:val="en-IN"/>
    </w:rPr>
  </w:style>
  <w:style w:type="paragraph" w:customStyle="1" w:styleId="Default">
    <w:name w:val="Default"/>
    <w:rsid w:val="00B37008"/>
    <w:pPr>
      <w:autoSpaceDE w:val="0"/>
      <w:autoSpaceDN w:val="0"/>
      <w:adjustRightInd w:val="0"/>
      <w:jc w:val="both"/>
    </w:pPr>
    <w:rPr>
      <w:rFonts w:ascii="Georgia" w:eastAsiaTheme="minorEastAsia" w:hAnsi="Georgia" w:cs="Georgia"/>
      <w:color w:val="000000"/>
      <w:sz w:val="24"/>
      <w:szCs w:val="24"/>
    </w:rPr>
  </w:style>
  <w:style w:type="paragraph" w:styleId="NormalWeb">
    <w:name w:val="Normal (Web)"/>
    <w:basedOn w:val="Normal"/>
    <w:uiPriority w:val="99"/>
    <w:unhideWhenUsed/>
    <w:rsid w:val="000017A7"/>
    <w:pPr>
      <w:spacing w:before="100" w:beforeAutospacing="1" w:after="100" w:afterAutospacing="1"/>
      <w:jc w:val="both"/>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65607">
      <w:bodyDiv w:val="1"/>
      <w:marLeft w:val="0"/>
      <w:marRight w:val="0"/>
      <w:marTop w:val="0"/>
      <w:marBottom w:val="0"/>
      <w:divBdr>
        <w:top w:val="none" w:sz="0" w:space="0" w:color="auto"/>
        <w:left w:val="none" w:sz="0" w:space="0" w:color="auto"/>
        <w:bottom w:val="none" w:sz="0" w:space="0" w:color="auto"/>
        <w:right w:val="none" w:sz="0" w:space="0" w:color="auto"/>
      </w:divBdr>
      <w:divsChild>
        <w:div w:id="911504653">
          <w:marLeft w:val="360"/>
          <w:marRight w:val="0"/>
          <w:marTop w:val="360"/>
          <w:marBottom w:val="0"/>
          <w:divBdr>
            <w:top w:val="none" w:sz="0" w:space="0" w:color="auto"/>
            <w:left w:val="none" w:sz="0" w:space="0" w:color="auto"/>
            <w:bottom w:val="none" w:sz="0" w:space="0" w:color="auto"/>
            <w:right w:val="none" w:sz="0" w:space="0" w:color="auto"/>
          </w:divBdr>
        </w:div>
        <w:div w:id="1132552953">
          <w:marLeft w:val="360"/>
          <w:marRight w:val="0"/>
          <w:marTop w:val="360"/>
          <w:marBottom w:val="0"/>
          <w:divBdr>
            <w:top w:val="none" w:sz="0" w:space="0" w:color="auto"/>
            <w:left w:val="none" w:sz="0" w:space="0" w:color="auto"/>
            <w:bottom w:val="none" w:sz="0" w:space="0" w:color="auto"/>
            <w:right w:val="none" w:sz="0" w:space="0" w:color="auto"/>
          </w:divBdr>
        </w:div>
      </w:divsChild>
    </w:div>
    <w:div w:id="658966015">
      <w:bodyDiv w:val="1"/>
      <w:marLeft w:val="0"/>
      <w:marRight w:val="0"/>
      <w:marTop w:val="0"/>
      <w:marBottom w:val="0"/>
      <w:divBdr>
        <w:top w:val="none" w:sz="0" w:space="0" w:color="auto"/>
        <w:left w:val="none" w:sz="0" w:space="0" w:color="auto"/>
        <w:bottom w:val="none" w:sz="0" w:space="0" w:color="auto"/>
        <w:right w:val="none" w:sz="0" w:space="0" w:color="auto"/>
      </w:divBdr>
      <w:divsChild>
        <w:div w:id="321662548">
          <w:marLeft w:val="360"/>
          <w:marRight w:val="0"/>
          <w:marTop w:val="360"/>
          <w:marBottom w:val="0"/>
          <w:divBdr>
            <w:top w:val="none" w:sz="0" w:space="0" w:color="auto"/>
            <w:left w:val="none" w:sz="0" w:space="0" w:color="auto"/>
            <w:bottom w:val="none" w:sz="0" w:space="0" w:color="auto"/>
            <w:right w:val="none" w:sz="0" w:space="0" w:color="auto"/>
          </w:divBdr>
        </w:div>
        <w:div w:id="1536312326">
          <w:marLeft w:val="360"/>
          <w:marRight w:val="0"/>
          <w:marTop w:val="360"/>
          <w:marBottom w:val="0"/>
          <w:divBdr>
            <w:top w:val="none" w:sz="0" w:space="0" w:color="auto"/>
            <w:left w:val="none" w:sz="0" w:space="0" w:color="auto"/>
            <w:bottom w:val="none" w:sz="0" w:space="0" w:color="auto"/>
            <w:right w:val="none" w:sz="0" w:space="0" w:color="auto"/>
          </w:divBdr>
        </w:div>
      </w:divsChild>
    </w:div>
    <w:div w:id="697704257">
      <w:bodyDiv w:val="1"/>
      <w:marLeft w:val="0"/>
      <w:marRight w:val="0"/>
      <w:marTop w:val="0"/>
      <w:marBottom w:val="0"/>
      <w:divBdr>
        <w:top w:val="none" w:sz="0" w:space="0" w:color="auto"/>
        <w:left w:val="none" w:sz="0" w:space="0" w:color="auto"/>
        <w:bottom w:val="none" w:sz="0" w:space="0" w:color="auto"/>
        <w:right w:val="none" w:sz="0" w:space="0" w:color="auto"/>
      </w:divBdr>
      <w:divsChild>
        <w:div w:id="2066222583">
          <w:marLeft w:val="360"/>
          <w:marRight w:val="0"/>
          <w:marTop w:val="360"/>
          <w:marBottom w:val="0"/>
          <w:divBdr>
            <w:top w:val="none" w:sz="0" w:space="0" w:color="auto"/>
            <w:left w:val="none" w:sz="0" w:space="0" w:color="auto"/>
            <w:bottom w:val="none" w:sz="0" w:space="0" w:color="auto"/>
            <w:right w:val="none" w:sz="0" w:space="0" w:color="auto"/>
          </w:divBdr>
        </w:div>
        <w:div w:id="1657876904">
          <w:marLeft w:val="360"/>
          <w:marRight w:val="0"/>
          <w:marTop w:val="360"/>
          <w:marBottom w:val="0"/>
          <w:divBdr>
            <w:top w:val="none" w:sz="0" w:space="0" w:color="auto"/>
            <w:left w:val="none" w:sz="0" w:space="0" w:color="auto"/>
            <w:bottom w:val="none" w:sz="0" w:space="0" w:color="auto"/>
            <w:right w:val="none" w:sz="0" w:space="0" w:color="auto"/>
          </w:divBdr>
        </w:div>
        <w:div w:id="1705934351">
          <w:marLeft w:val="360"/>
          <w:marRight w:val="0"/>
          <w:marTop w:val="360"/>
          <w:marBottom w:val="0"/>
          <w:divBdr>
            <w:top w:val="none" w:sz="0" w:space="0" w:color="auto"/>
            <w:left w:val="none" w:sz="0" w:space="0" w:color="auto"/>
            <w:bottom w:val="none" w:sz="0" w:space="0" w:color="auto"/>
            <w:right w:val="none" w:sz="0" w:space="0" w:color="auto"/>
          </w:divBdr>
        </w:div>
      </w:divsChild>
    </w:div>
    <w:div w:id="1459837641">
      <w:bodyDiv w:val="1"/>
      <w:marLeft w:val="0"/>
      <w:marRight w:val="0"/>
      <w:marTop w:val="0"/>
      <w:marBottom w:val="0"/>
      <w:divBdr>
        <w:top w:val="none" w:sz="0" w:space="0" w:color="auto"/>
        <w:left w:val="none" w:sz="0" w:space="0" w:color="auto"/>
        <w:bottom w:val="none" w:sz="0" w:space="0" w:color="auto"/>
        <w:right w:val="none" w:sz="0" w:space="0" w:color="auto"/>
      </w:divBdr>
    </w:div>
    <w:div w:id="1683429891">
      <w:bodyDiv w:val="1"/>
      <w:marLeft w:val="0"/>
      <w:marRight w:val="0"/>
      <w:marTop w:val="0"/>
      <w:marBottom w:val="0"/>
      <w:divBdr>
        <w:top w:val="none" w:sz="0" w:space="0" w:color="auto"/>
        <w:left w:val="none" w:sz="0" w:space="0" w:color="auto"/>
        <w:bottom w:val="none" w:sz="0" w:space="0" w:color="auto"/>
        <w:right w:val="none" w:sz="0" w:space="0" w:color="auto"/>
      </w:divBdr>
      <w:divsChild>
        <w:div w:id="765465222">
          <w:marLeft w:val="360"/>
          <w:marRight w:val="0"/>
          <w:marTop w:val="360"/>
          <w:marBottom w:val="0"/>
          <w:divBdr>
            <w:top w:val="none" w:sz="0" w:space="0" w:color="auto"/>
            <w:left w:val="none" w:sz="0" w:space="0" w:color="auto"/>
            <w:bottom w:val="none" w:sz="0" w:space="0" w:color="auto"/>
            <w:right w:val="none" w:sz="0" w:space="0" w:color="auto"/>
          </w:divBdr>
        </w:div>
        <w:div w:id="1661154885">
          <w:marLeft w:val="360"/>
          <w:marRight w:val="0"/>
          <w:marTop w:val="360"/>
          <w:marBottom w:val="0"/>
          <w:divBdr>
            <w:top w:val="none" w:sz="0" w:space="0" w:color="auto"/>
            <w:left w:val="none" w:sz="0" w:space="0" w:color="auto"/>
            <w:bottom w:val="none" w:sz="0" w:space="0" w:color="auto"/>
            <w:right w:val="none" w:sz="0" w:space="0" w:color="auto"/>
          </w:divBdr>
        </w:div>
        <w:div w:id="622922658">
          <w:marLeft w:val="360"/>
          <w:marRight w:val="0"/>
          <w:marTop w:val="3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9</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Sakina Naaz</cp:lastModifiedBy>
  <cp:revision>82</cp:revision>
  <dcterms:created xsi:type="dcterms:W3CDTF">2017-06-02T03:43:00Z</dcterms:created>
  <dcterms:modified xsi:type="dcterms:W3CDTF">2017-07-13T05:52:00Z</dcterms:modified>
</cp:coreProperties>
</file>